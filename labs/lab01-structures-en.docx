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259E" w:rsidRPr="001D130A" w:rsidRDefault="001D130A" w:rsidP="00C276B8">
      <w:pPr>
        <w:jc w:val="left"/>
        <w:rPr>
          <w:b/>
          <w:lang w:val="uk-UA"/>
        </w:rPr>
      </w:pPr>
      <w:r w:rsidRPr="001D130A">
        <w:rPr>
          <w:b/>
          <w:lang w:val="en-US"/>
        </w:rPr>
        <w:t xml:space="preserve">Laboratory </w:t>
      </w:r>
      <w:r w:rsidR="00C276B8">
        <w:rPr>
          <w:b/>
          <w:lang w:val="en-US"/>
        </w:rPr>
        <w:t>lesson</w:t>
      </w:r>
      <w:r w:rsidR="0011259E" w:rsidRPr="001D130A">
        <w:rPr>
          <w:b/>
          <w:lang w:val="uk-UA"/>
        </w:rPr>
        <w:t xml:space="preserve"> №1</w:t>
      </w:r>
    </w:p>
    <w:p w:rsidR="001D130A" w:rsidRPr="00C276B8" w:rsidRDefault="00C276B8" w:rsidP="00C276B8">
      <w:pPr>
        <w:jc w:val="left"/>
        <w:rPr>
          <w:lang w:val="en-US"/>
        </w:rPr>
      </w:pPr>
      <w:r>
        <w:rPr>
          <w:lang w:val="uk-UA"/>
        </w:rPr>
        <w:t>(</w:t>
      </w:r>
      <w:proofErr w:type="spellStart"/>
      <w:r w:rsidR="0011259E" w:rsidRPr="00526748">
        <w:rPr>
          <w:lang w:val="uk-UA"/>
        </w:rPr>
        <w:t>The</w:t>
      </w:r>
      <w:proofErr w:type="spellEnd"/>
      <w:r w:rsidR="0011259E" w:rsidRPr="00526748">
        <w:rPr>
          <w:lang w:val="uk-UA"/>
        </w:rPr>
        <w:t xml:space="preserve"> </w:t>
      </w:r>
      <w:r w:rsidR="001D130A">
        <w:rPr>
          <w:lang w:val="en-US"/>
        </w:rPr>
        <w:t>spring</w:t>
      </w:r>
      <w:r w:rsidR="0011259E" w:rsidRPr="00526748">
        <w:rPr>
          <w:lang w:val="uk-UA"/>
        </w:rPr>
        <w:t xml:space="preserve"> </w:t>
      </w:r>
      <w:proofErr w:type="spellStart"/>
      <w:r w:rsidR="0011259E" w:rsidRPr="00526748">
        <w:rPr>
          <w:lang w:val="uk-UA"/>
        </w:rPr>
        <w:t>se</w:t>
      </w:r>
      <w:r w:rsidR="001D130A">
        <w:rPr>
          <w:lang w:val="en-US"/>
        </w:rPr>
        <w:t>ssion</w:t>
      </w:r>
      <w:proofErr w:type="spellEnd"/>
      <w:r w:rsidRPr="00C276B8">
        <w:rPr>
          <w:lang w:val="en-US"/>
        </w:rPr>
        <w:t>)</w:t>
      </w:r>
    </w:p>
    <w:p w:rsidR="0011259E" w:rsidRPr="001D130A" w:rsidRDefault="0011259E" w:rsidP="00526748">
      <w:pPr>
        <w:jc w:val="center"/>
        <w:rPr>
          <w:b/>
          <w:i/>
          <w:sz w:val="28"/>
          <w:szCs w:val="28"/>
          <w:lang w:val="uk-UA"/>
        </w:rPr>
      </w:pPr>
      <w:proofErr w:type="spellStart"/>
      <w:r w:rsidRPr="001D130A">
        <w:rPr>
          <w:b/>
          <w:i/>
          <w:sz w:val="28"/>
          <w:szCs w:val="28"/>
          <w:lang w:val="uk-UA"/>
        </w:rPr>
        <w:t>Theoretical</w:t>
      </w:r>
      <w:proofErr w:type="spellEnd"/>
      <w:r w:rsidRPr="001D130A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1D130A">
        <w:rPr>
          <w:b/>
          <w:i/>
          <w:sz w:val="28"/>
          <w:szCs w:val="28"/>
          <w:lang w:val="uk-UA"/>
        </w:rPr>
        <w:t>information</w:t>
      </w:r>
      <w:proofErr w:type="spellEnd"/>
    </w:p>
    <w:p w:rsidR="0011259E" w:rsidRPr="0011259E" w:rsidRDefault="0011259E" w:rsidP="0011259E">
      <w:pPr>
        <w:rPr>
          <w:lang w:val="uk-UA"/>
        </w:rPr>
      </w:pP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early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versions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of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programming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languages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contained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only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simple</w:t>
      </w:r>
      <w:proofErr w:type="spellEnd"/>
      <w:r w:rsidRPr="0011259E">
        <w:rPr>
          <w:lang w:val="uk-UA"/>
        </w:rPr>
        <w:t xml:space="preserve"> built-</w:t>
      </w:r>
      <w:proofErr w:type="spellStart"/>
      <w:r w:rsidRPr="0011259E">
        <w:rPr>
          <w:lang w:val="uk-UA"/>
        </w:rPr>
        <w:t>in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data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types</w:t>
      </w:r>
      <w:proofErr w:type="spellEnd"/>
      <w:r w:rsidRPr="0011259E">
        <w:rPr>
          <w:lang w:val="uk-UA"/>
        </w:rPr>
        <w:t xml:space="preserve"> - integer, real, logical, etc. (the so-called simple or atomic types). This data coul</w:t>
      </w:r>
      <w:r w:rsidR="00253EDB">
        <w:rPr>
          <w:lang w:val="uk-UA"/>
        </w:rPr>
        <w:t xml:space="preserve">d be organized into arrays. </w:t>
      </w:r>
      <w:r w:rsidR="00253EDB">
        <w:rPr>
          <w:lang w:val="en-US"/>
        </w:rPr>
        <w:t>It</w:t>
      </w:r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was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enough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for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computational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tasks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however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as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they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developed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computers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began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to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be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used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for</w:t>
      </w:r>
      <w:proofErr w:type="spellEnd"/>
      <w:r w:rsidRPr="0011259E">
        <w:rPr>
          <w:lang w:val="uk-UA"/>
        </w:rPr>
        <w:t xml:space="preserve"> </w:t>
      </w:r>
      <w:r w:rsidR="00A472FC" w:rsidRPr="001D130A">
        <w:rPr>
          <w:color w:val="auto"/>
          <w:lang w:val="en-US"/>
        </w:rPr>
        <w:t>text info</w:t>
      </w:r>
      <w:r w:rsidR="00A472FC" w:rsidRPr="001D130A">
        <w:rPr>
          <w:color w:val="auto"/>
          <w:lang w:val="en-US"/>
        </w:rPr>
        <w:t>r</w:t>
      </w:r>
      <w:r w:rsidR="00A472FC" w:rsidRPr="001D130A">
        <w:rPr>
          <w:color w:val="auto"/>
          <w:lang w:val="en-US"/>
        </w:rPr>
        <w:t>mation</w:t>
      </w:r>
      <w:r w:rsidR="001D130A">
        <w:rPr>
          <w:color w:val="auto"/>
          <w:lang w:val="en-US"/>
        </w:rPr>
        <w:t xml:space="preserve"> and</w:t>
      </w:r>
      <w:r w:rsidRPr="001D130A">
        <w:rPr>
          <w:color w:val="auto"/>
          <w:lang w:val="uk-UA"/>
        </w:rPr>
        <w:t xml:space="preserve"> </w:t>
      </w:r>
      <w:proofErr w:type="spellStart"/>
      <w:r w:rsidRPr="0011259E">
        <w:rPr>
          <w:lang w:val="uk-UA"/>
        </w:rPr>
        <w:t>graphic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images</w:t>
      </w:r>
      <w:proofErr w:type="spellEnd"/>
      <w:r w:rsidR="001D130A">
        <w:rPr>
          <w:lang w:val="en-US"/>
        </w:rPr>
        <w:t xml:space="preserve"> </w:t>
      </w:r>
      <w:proofErr w:type="spellStart"/>
      <w:r w:rsidR="001D130A" w:rsidRPr="001D130A">
        <w:rPr>
          <w:color w:val="auto"/>
          <w:lang w:val="uk-UA"/>
        </w:rPr>
        <w:t>processing</w:t>
      </w:r>
      <w:proofErr w:type="spellEnd"/>
      <w:r w:rsidRPr="0011259E">
        <w:rPr>
          <w:lang w:val="uk-UA"/>
        </w:rPr>
        <w:t xml:space="preserve">, </w:t>
      </w:r>
      <w:r w:rsidR="00A472FC">
        <w:rPr>
          <w:lang w:val="en-US"/>
        </w:rPr>
        <w:t xml:space="preserve">for </w:t>
      </w:r>
      <w:proofErr w:type="spellStart"/>
      <w:r w:rsidR="00A472FC" w:rsidRPr="0011259E">
        <w:rPr>
          <w:lang w:val="uk-UA"/>
        </w:rPr>
        <w:t>database</w:t>
      </w:r>
      <w:proofErr w:type="spellEnd"/>
      <w:r w:rsidR="00A472FC">
        <w:rPr>
          <w:lang w:val="en-US"/>
        </w:rPr>
        <w:t xml:space="preserve"> creating and </w:t>
      </w:r>
      <w:proofErr w:type="spellStart"/>
      <w:r w:rsidRPr="0011259E">
        <w:rPr>
          <w:lang w:val="uk-UA"/>
        </w:rPr>
        <w:t>maintenance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etc</w:t>
      </w:r>
      <w:proofErr w:type="spellEnd"/>
      <w:r w:rsidRPr="0011259E">
        <w:rPr>
          <w:lang w:val="uk-UA"/>
        </w:rPr>
        <w:t>.</w:t>
      </w:r>
    </w:p>
    <w:p w:rsidR="00253EDB" w:rsidRPr="00196000" w:rsidRDefault="0011259E" w:rsidP="00196000">
      <w:pPr>
        <w:rPr>
          <w:lang w:val="uk-UA"/>
        </w:rPr>
      </w:pPr>
      <w:proofErr w:type="spellStart"/>
      <w:r w:rsidRPr="0011259E">
        <w:rPr>
          <w:lang w:val="uk-UA"/>
        </w:rPr>
        <w:t>Thus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variety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of</w:t>
      </w:r>
      <w:proofErr w:type="spellEnd"/>
      <w:r w:rsidRPr="0011259E">
        <w:rPr>
          <w:lang w:val="uk-UA"/>
        </w:rPr>
        <w:t xml:space="preserve"> info</w:t>
      </w:r>
      <w:bookmarkStart w:id="0" w:name="_GoBack"/>
      <w:bookmarkEnd w:id="0"/>
      <w:r w:rsidRPr="0011259E">
        <w:rPr>
          <w:lang w:val="uk-UA"/>
        </w:rPr>
        <w:t xml:space="preserve">rmation processed has led to the need for the programmer to create his own composite data types - structures. </w:t>
      </w:r>
      <w:proofErr w:type="spellStart"/>
      <w:r w:rsidRPr="0011259E">
        <w:rPr>
          <w:lang w:val="uk-UA"/>
        </w:rPr>
        <w:t>Structures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allow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you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to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combine</w:t>
      </w:r>
      <w:proofErr w:type="spellEnd"/>
      <w:r w:rsidRPr="0011259E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different</w:t>
      </w:r>
      <w:proofErr w:type="spellEnd"/>
      <w:r w:rsidR="00196000" w:rsidRPr="00196000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data</w:t>
      </w:r>
      <w:proofErr w:type="spellEnd"/>
      <w:r w:rsidR="00196000" w:rsidRPr="00196000">
        <w:rPr>
          <w:lang w:val="uk-UA"/>
        </w:rPr>
        <w:t xml:space="preserve"> </w:t>
      </w:r>
      <w:proofErr w:type="spellStart"/>
      <w:r w:rsidR="00196000" w:rsidRPr="00196000">
        <w:rPr>
          <w:lang w:val="uk-UA"/>
        </w:rPr>
        <w:t>types</w:t>
      </w:r>
      <w:proofErr w:type="spellEnd"/>
      <w:r w:rsidR="00196000" w:rsidRPr="00196000">
        <w:rPr>
          <w:lang w:val="uk-UA"/>
        </w:rPr>
        <w:t xml:space="preserve"> </w:t>
      </w:r>
      <w:r w:rsidRPr="0011259E">
        <w:rPr>
          <w:lang w:val="uk-UA"/>
        </w:rPr>
        <w:t xml:space="preserve"> - </w:t>
      </w:r>
      <w:proofErr w:type="spellStart"/>
      <w:r w:rsidRPr="0011259E">
        <w:rPr>
          <w:lang w:val="uk-UA"/>
        </w:rPr>
        <w:t>numerical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data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arrays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strings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the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structures</w:t>
      </w:r>
      <w:proofErr w:type="spellEnd"/>
      <w:r w:rsidRPr="0011259E">
        <w:rPr>
          <w:lang w:val="uk-UA"/>
        </w:rPr>
        <w:t xml:space="preserve"> </w:t>
      </w:r>
      <w:proofErr w:type="spellStart"/>
      <w:r w:rsidRPr="0011259E">
        <w:rPr>
          <w:lang w:val="uk-UA"/>
        </w:rPr>
        <w:t>themselves</w:t>
      </w:r>
      <w:proofErr w:type="spellEnd"/>
      <w:r w:rsidRPr="0011259E">
        <w:rPr>
          <w:lang w:val="uk-UA"/>
        </w:rPr>
        <w:t xml:space="preserve">, </w:t>
      </w:r>
      <w:proofErr w:type="spellStart"/>
      <w:r w:rsidRPr="0011259E">
        <w:rPr>
          <w:lang w:val="uk-UA"/>
        </w:rPr>
        <w:t>etc</w:t>
      </w:r>
      <w:proofErr w:type="spellEnd"/>
      <w:r w:rsidRPr="0011259E">
        <w:rPr>
          <w:lang w:val="uk-UA"/>
        </w:rPr>
        <w:t>.</w:t>
      </w:r>
      <w:r w:rsidR="00196000">
        <w:rPr>
          <w:lang w:val="en-US"/>
        </w:rPr>
        <w:t xml:space="preserve"> </w:t>
      </w:r>
      <w:proofErr w:type="spellStart"/>
      <w:r w:rsidR="00253EDB" w:rsidRPr="00196000">
        <w:rPr>
          <w:lang w:val="uk-UA"/>
        </w:rPr>
        <w:t>Arrays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can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be</w:t>
      </w:r>
      <w:proofErr w:type="spellEnd"/>
      <w:r w:rsidR="00253EDB" w:rsidRPr="00196000">
        <w:rPr>
          <w:lang w:val="uk-UA"/>
        </w:rPr>
        <w:t xml:space="preserve"> </w:t>
      </w:r>
      <w:proofErr w:type="spellStart"/>
      <w:r w:rsidR="00253EDB" w:rsidRPr="00196000">
        <w:rPr>
          <w:lang w:val="uk-UA"/>
        </w:rPr>
        <w:t>formed</w:t>
      </w:r>
      <w:proofErr w:type="spellEnd"/>
      <w:r w:rsidR="00253EDB" w:rsidRPr="00196000">
        <w:rPr>
          <w:lang w:val="uk-UA"/>
        </w:rPr>
        <w:t xml:space="preserve"> from structures.</w:t>
      </w:r>
    </w:p>
    <w:p w:rsidR="00253EDB" w:rsidRPr="00196000" w:rsidRDefault="00253EDB" w:rsidP="00196000">
      <w:pPr>
        <w:rPr>
          <w:lang w:val="uk-UA"/>
        </w:rPr>
      </w:pPr>
      <w:r w:rsidRPr="00196000">
        <w:rPr>
          <w:b/>
          <w:lang w:val="uk-UA"/>
        </w:rPr>
        <w:t>A structure</w:t>
      </w:r>
      <w:r w:rsidRPr="00196000">
        <w:rPr>
          <w:lang w:val="uk-UA"/>
        </w:rPr>
        <w:t xml:space="preserve"> is a composite data type built using other types. The structure consists of fields. </w:t>
      </w:r>
      <w:r w:rsidRPr="00196000">
        <w:rPr>
          <w:b/>
          <w:lang w:val="uk-UA"/>
        </w:rPr>
        <w:t>Fields</w:t>
      </w:r>
      <w:r w:rsidRPr="00196000">
        <w:rPr>
          <w:lang w:val="uk-UA"/>
        </w:rPr>
        <w:t xml:space="preserve"> (structure elements) - variables or arrays of the </w:t>
      </w:r>
      <w:proofErr w:type="spellStart"/>
      <w:r w:rsidRPr="00196000">
        <w:rPr>
          <w:lang w:val="uk-UA"/>
        </w:rPr>
        <w:t>standard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type</w:t>
      </w:r>
      <w:proofErr w:type="spellEnd"/>
      <w:r w:rsidRPr="00196000">
        <w:rPr>
          <w:lang w:val="uk-UA"/>
        </w:rPr>
        <w:t xml:space="preserve"> (</w:t>
      </w:r>
      <w:proofErr w:type="spellStart"/>
      <w:r w:rsidRPr="00196000">
        <w:rPr>
          <w:lang w:val="uk-UA"/>
        </w:rPr>
        <w:t>int</w:t>
      </w:r>
      <w:proofErr w:type="spellEnd"/>
      <w:r w:rsidRPr="00196000">
        <w:rPr>
          <w:lang w:val="uk-UA"/>
        </w:rPr>
        <w:t xml:space="preserve">, </w:t>
      </w:r>
      <w:proofErr w:type="spellStart"/>
      <w:r w:rsidRPr="00196000">
        <w:rPr>
          <w:lang w:val="uk-UA"/>
        </w:rPr>
        <w:t>char</w:t>
      </w:r>
      <w:proofErr w:type="spellEnd"/>
      <w:r w:rsidRPr="00196000">
        <w:rPr>
          <w:lang w:val="uk-UA"/>
        </w:rPr>
        <w:t xml:space="preserve">, </w:t>
      </w:r>
      <w:proofErr w:type="spellStart"/>
      <w:r w:rsidRPr="00196000">
        <w:rPr>
          <w:lang w:val="uk-UA"/>
        </w:rPr>
        <w:t>etc</w:t>
      </w:r>
      <w:proofErr w:type="spellEnd"/>
      <w:r w:rsidRPr="00196000">
        <w:rPr>
          <w:lang w:val="uk-UA"/>
        </w:rPr>
        <w:t xml:space="preserve">.) or other structures previously described. The structure is declared </w:t>
      </w:r>
      <w:proofErr w:type="spellStart"/>
      <w:r w:rsidRPr="00196000">
        <w:rPr>
          <w:lang w:val="uk-UA"/>
        </w:rPr>
        <w:t>using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the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keyword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b/>
          <w:i/>
          <w:lang w:val="uk-UA"/>
        </w:rPr>
        <w:t>struct</w:t>
      </w:r>
      <w:proofErr w:type="spellEnd"/>
      <w:r w:rsidRPr="00196000">
        <w:rPr>
          <w:b/>
          <w:i/>
          <w:lang w:val="uk-UA"/>
        </w:rPr>
        <w:t>,</w:t>
      </w:r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followed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by</w:t>
      </w:r>
      <w:proofErr w:type="spellEnd"/>
      <w:r w:rsidRPr="00196000">
        <w:rPr>
          <w:lang w:val="uk-UA"/>
        </w:rPr>
        <w:t xml:space="preserve"> </w:t>
      </w:r>
      <w:proofErr w:type="spellStart"/>
      <w:r w:rsidRPr="00196000">
        <w:rPr>
          <w:lang w:val="uk-UA"/>
        </w:rPr>
        <w:t>its</w:t>
      </w:r>
      <w:proofErr w:type="spellEnd"/>
      <w:r w:rsidRPr="00196000">
        <w:rPr>
          <w:lang w:val="uk-UA"/>
        </w:rPr>
        <w:t xml:space="preserve"> name and then a list of elements enclosed in braces. For example, a structure</w:t>
      </w:r>
      <w:r w:rsidR="00196000">
        <w:rPr>
          <w:lang w:val="uk-UA"/>
        </w:rPr>
        <w:t xml:space="preserve"> describing </w:t>
      </w:r>
      <w:r w:rsidRPr="00196000">
        <w:rPr>
          <w:lang w:val="uk-UA"/>
        </w:rPr>
        <w:t xml:space="preserve"> </w:t>
      </w:r>
      <w:r w:rsidRPr="00196000">
        <w:rPr>
          <w:b/>
          <w:i/>
          <w:lang w:val="uk-UA"/>
        </w:rPr>
        <w:t>date</w:t>
      </w:r>
      <w:r w:rsidRPr="00196000">
        <w:rPr>
          <w:lang w:val="uk-UA"/>
        </w:rPr>
        <w:t xml:space="preserve"> can be written as follows: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proofErr w:type="spellStart"/>
      <w:r w:rsidRPr="00DB56AD">
        <w:rPr>
          <w:rStyle w:val="keyword3cpp"/>
          <w:lang w:val="uk-UA"/>
        </w:rPr>
        <w:t>struct</w:t>
      </w:r>
      <w:proofErr w:type="spellEnd"/>
      <w:r w:rsidRPr="00DB56AD">
        <w:rPr>
          <w:lang w:val="uk-UA"/>
        </w:rPr>
        <w:t xml:space="preserve"> </w:t>
      </w:r>
      <w:proofErr w:type="spellStart"/>
      <w:r w:rsidRPr="00DB56AD">
        <w:rPr>
          <w:lang w:val="uk-UA"/>
        </w:rPr>
        <w:t>date</w:t>
      </w:r>
      <w:proofErr w:type="spellEnd"/>
      <w:r w:rsidRPr="00DB56AD">
        <w:rPr>
          <w:lang w:val="uk-UA"/>
        </w:rPr>
        <w:t xml:space="preserve"> { 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day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Fonts w:eastAsia="Courier New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month</w:t>
      </w:r>
      <w:proofErr w:type="spellEnd"/>
      <w:r w:rsidRPr="00DB56AD">
        <w:rPr>
          <w:rFonts w:eastAsia="Courier New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int</w:t>
      </w:r>
      <w:proofErr w:type="spellEnd"/>
      <w:r w:rsidRPr="00DB56AD">
        <w:rPr>
          <w:rFonts w:eastAsia="Courier New"/>
          <w:lang w:val="uk-UA"/>
        </w:rPr>
        <w:t xml:space="preserve"> </w:t>
      </w:r>
      <w:proofErr w:type="spellStart"/>
      <w:r w:rsidRPr="00DB56AD">
        <w:rPr>
          <w:rFonts w:eastAsia="Courier New"/>
          <w:lang w:val="uk-UA"/>
        </w:rPr>
        <w:t>year</w:t>
      </w:r>
      <w:proofErr w:type="spellEnd"/>
      <w:r w:rsidRPr="00DB56AD">
        <w:rPr>
          <w:rFonts w:eastAsia="Courier New"/>
          <w:lang w:val="uk-UA"/>
        </w:rPr>
        <w:t xml:space="preserve">; 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r w:rsidRPr="00DB56AD">
        <w:rPr>
          <w:rStyle w:val="symbol0cpp"/>
          <w:lang w:val="uk-UA"/>
        </w:rPr>
        <w:t>};</w:t>
      </w:r>
    </w:p>
    <w:p w:rsidR="00196000" w:rsidRPr="00196000" w:rsidRDefault="00196000" w:rsidP="00526748">
      <w:pPr>
        <w:rPr>
          <w:lang w:val="en-US"/>
        </w:rPr>
      </w:pPr>
      <w:r w:rsidRPr="00526748">
        <w:rPr>
          <w:lang w:val="uk-UA"/>
        </w:rPr>
        <w:t>The syntax for declaring structure variables is the same as for variables of other types. For instance,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196000" w:rsidRPr="00526748" w:rsidRDefault="00196000" w:rsidP="00526748">
      <w:pPr>
        <w:rPr>
          <w:lang w:val="uk-UA"/>
        </w:rPr>
      </w:pPr>
      <w:r w:rsidRPr="00526748">
        <w:rPr>
          <w:lang w:val="uk-UA"/>
        </w:rPr>
        <w:t>To access the fields of the structure, we use an operator .(point). For example, to write the date of November 20, 2011 to the days variable, you should use this approach: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month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1</w:t>
      </w:r>
      <w:r w:rsidR="00992417" w:rsidRPr="00DB56AD">
        <w:rPr>
          <w:rStyle w:val="numbercpp"/>
          <w:lang w:val="uk-UA"/>
        </w:rPr>
        <w:t>1</w:t>
      </w:r>
      <w:r w:rsidRPr="00DB56AD">
        <w:rPr>
          <w:rStyle w:val="numbercpp"/>
          <w:lang w:val="uk-UA"/>
        </w:rPr>
        <w:t>;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days.</w:t>
      </w:r>
      <w:r w:rsidRPr="00DB56AD">
        <w:rPr>
          <w:rStyle w:val="member0cpp"/>
          <w:lang w:val="uk-UA"/>
        </w:rPr>
        <w:t>year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201</w:t>
      </w:r>
      <w:r w:rsidR="00992417" w:rsidRPr="00DB56AD">
        <w:rPr>
          <w:rStyle w:val="numbercpp"/>
          <w:lang w:val="uk-UA"/>
        </w:rPr>
        <w:t>9</w:t>
      </w:r>
      <w:r w:rsidRPr="00DB56AD">
        <w:rPr>
          <w:rStyle w:val="numbercpp"/>
          <w:lang w:val="uk-UA"/>
        </w:rPr>
        <w:t>;</w:t>
      </w:r>
    </w:p>
    <w:p w:rsidR="00196000" w:rsidRPr="00526748" w:rsidRDefault="00196000" w:rsidP="00526748">
      <w:pPr>
        <w:ind w:firstLine="0"/>
        <w:rPr>
          <w:lang w:val="uk-UA"/>
        </w:rPr>
      </w:pPr>
      <w:proofErr w:type="spellStart"/>
      <w:r w:rsidRPr="00526748">
        <w:rPr>
          <w:lang w:val="uk-UA"/>
        </w:rPr>
        <w:t>or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possible</w:t>
      </w:r>
      <w:proofErr w:type="spellEnd"/>
      <w:r w:rsidRPr="00526748">
        <w:rPr>
          <w:lang w:val="uk-UA"/>
        </w:rPr>
        <w:t xml:space="preserve"> to set the initial values when declaring a variable: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0cpp"/>
          <w:lang w:val="uk-UA"/>
        </w:rPr>
        <w:t>{20</w:t>
      </w:r>
      <w:r w:rsidRPr="00DB56AD">
        <w:rPr>
          <w:rStyle w:val="comment0cpp"/>
          <w:color w:val="00000A"/>
          <w:lang w:val="uk-UA"/>
        </w:rPr>
        <w:t xml:space="preserve">, </w:t>
      </w:r>
      <w:r w:rsidRPr="00DB56AD">
        <w:rPr>
          <w:rStyle w:val="numbercpp"/>
          <w:lang w:val="uk-UA"/>
        </w:rPr>
        <w:t>11</w:t>
      </w:r>
      <w:r w:rsidRPr="00DB56AD">
        <w:rPr>
          <w:rStyle w:val="comment0cpp"/>
          <w:color w:val="00000A"/>
          <w:lang w:val="uk-UA"/>
        </w:rPr>
        <w:t xml:space="preserve">, </w:t>
      </w:r>
      <w:r w:rsidR="00992417" w:rsidRPr="00DB56AD">
        <w:rPr>
          <w:rStyle w:val="numbercpp"/>
          <w:lang w:val="uk-UA"/>
        </w:rPr>
        <w:t>2019</w:t>
      </w:r>
      <w:r w:rsidRPr="00DB56AD">
        <w:rPr>
          <w:rStyle w:val="numbercpp"/>
          <w:lang w:val="uk-UA"/>
        </w:rPr>
        <w:t>};</w:t>
      </w:r>
    </w:p>
    <w:p w:rsidR="004617D0" w:rsidRPr="00526748" w:rsidRDefault="004617D0" w:rsidP="00526748">
      <w:pPr>
        <w:rPr>
          <w:lang w:val="uk-UA"/>
        </w:rPr>
      </w:pPr>
      <w:r w:rsidRPr="00526748">
        <w:rPr>
          <w:lang w:val="uk-UA"/>
        </w:rPr>
        <w:t>The creation of structures’ array has the same syntax as an array of atomic type elements: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days_array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 xml:space="preserve">// Масив типу </w:t>
      </w:r>
      <w:proofErr w:type="spellStart"/>
      <w:r w:rsidRPr="00DB56AD">
        <w:rPr>
          <w:rStyle w:val="comment0cpp"/>
          <w:lang w:val="uk-UA"/>
        </w:rPr>
        <w:t>date</w:t>
      </w:r>
      <w:proofErr w:type="spellEnd"/>
      <w:r w:rsidRPr="00DB56AD">
        <w:rPr>
          <w:rStyle w:val="comment0cpp"/>
          <w:lang w:val="uk-UA"/>
        </w:rPr>
        <w:t xml:space="preserve"> з 20 елементів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days_dyn_array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2cpp"/>
          <w:lang w:val="uk-UA"/>
        </w:rPr>
        <w:t>new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0cpp"/>
          <w:lang w:val="uk-UA"/>
        </w:rPr>
        <w:t>[20];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comment0cpp"/>
          <w:lang w:val="uk-UA"/>
        </w:rPr>
        <w:t>// Динамічний масив</w:t>
      </w:r>
    </w:p>
    <w:p w:rsidR="004617D0" w:rsidRPr="00526748" w:rsidRDefault="004617D0" w:rsidP="00526748">
      <w:pPr>
        <w:rPr>
          <w:lang w:val="uk-UA"/>
        </w:rPr>
      </w:pPr>
      <w:r w:rsidRPr="00526748">
        <w:rPr>
          <w:lang w:val="uk-UA"/>
        </w:rPr>
        <w:t>The work with a pointer to a structure has some features: formally, in order to access the field of a structure through a pointer, the pointer must be dereferenced using the * operation, and then use the operator. (point). For instance:</w:t>
      </w:r>
    </w:p>
    <w:p w:rsidR="00730CD6" w:rsidRPr="00DB56AD" w:rsidRDefault="003033D8">
      <w:pPr>
        <w:pStyle w:val="aa"/>
        <w:rPr>
          <w:rStyle w:val="comment0cpp"/>
          <w:color w:val="00000A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0cpp"/>
          <w:lang w:val="uk-UA"/>
        </w:rPr>
      </w:pPr>
      <w:proofErr w:type="spellStart"/>
      <w:r w:rsidRPr="00DB56AD">
        <w:rPr>
          <w:rStyle w:val="comment0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comment0cpp"/>
          <w:color w:val="00000A"/>
          <w:lang w:val="uk-UA"/>
        </w:rPr>
        <w:t xml:space="preserve"> 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comment0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r w:rsidRPr="00DB56AD">
        <w:rPr>
          <w:rStyle w:val="symbol0cpp"/>
          <w:lang w:val="uk-UA"/>
        </w:rPr>
        <w:t>(*</w:t>
      </w:r>
      <w:proofErr w:type="spellStart"/>
      <w:r w:rsidRPr="00DB56AD">
        <w:rPr>
          <w:rStyle w:val="comment0cpp"/>
          <w:color w:val="00000A"/>
          <w:lang w:val="uk-UA"/>
        </w:rPr>
        <w:t>pdays</w:t>
      </w:r>
      <w:proofErr w:type="spellEnd"/>
      <w:r w:rsidRPr="00DB56AD">
        <w:rPr>
          <w:rStyle w:val="symbol0cpp"/>
          <w:lang w:val="uk-UA"/>
        </w:rPr>
        <w:t>)</w:t>
      </w:r>
      <w:proofErr w:type="spellStart"/>
      <w:r w:rsidRPr="00DB56AD">
        <w:rPr>
          <w:rStyle w:val="comment0cpp"/>
          <w:color w:val="00000A"/>
          <w:lang w:val="uk-UA"/>
        </w:rPr>
        <w:t>.</w:t>
      </w:r>
      <w:r w:rsidRPr="00DB56AD">
        <w:rPr>
          <w:rStyle w:val="member0cpp"/>
          <w:lang w:val="uk-UA"/>
        </w:rPr>
        <w:t>day</w:t>
      </w:r>
      <w:proofErr w:type="spellEnd"/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comment0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FE7B59" w:rsidRPr="00526748" w:rsidRDefault="00FE7B59" w:rsidP="00526748">
      <w:pPr>
        <w:rPr>
          <w:lang w:val="uk-UA"/>
        </w:rPr>
      </w:pPr>
      <w:r w:rsidRPr="00526748">
        <w:rPr>
          <w:lang w:val="uk-UA"/>
        </w:rPr>
        <w:t>Accessing the structure field by using the dereference operator (*) and the point can be simplified by using the -&gt; operator (arrow, it consists of a minus sign and more). The arrow operator includes dereferencing operations and a point. Thus, the last example can be converted: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date</w:t>
      </w:r>
      <w:proofErr w:type="spellEnd"/>
      <w:r w:rsidRPr="00DB56AD">
        <w:rPr>
          <w:rStyle w:val="symbol2cpp"/>
          <w:lang w:val="uk-UA"/>
        </w:rPr>
        <w:t>*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pdays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3cpp"/>
          <w:lang w:val="uk-UA"/>
        </w:rPr>
        <w:t>&amp;</w:t>
      </w:r>
      <w:proofErr w:type="spellStart"/>
      <w:r w:rsidRPr="00DB56AD">
        <w:rPr>
          <w:rStyle w:val="symbol4cpp"/>
          <w:color w:val="00000A"/>
          <w:lang w:val="uk-UA"/>
        </w:rPr>
        <w:t>days</w:t>
      </w:r>
      <w:proofErr w:type="spellEnd"/>
      <w:r w:rsidRPr="00DB56AD">
        <w:rPr>
          <w:rStyle w:val="symbol4cpp"/>
          <w:lang w:val="uk-UA"/>
        </w:rPr>
        <w:t>; // Покажчик на структуру</w:t>
      </w:r>
    </w:p>
    <w:p w:rsidR="00730CD6" w:rsidRPr="00DB56AD" w:rsidRDefault="003033D8">
      <w:pPr>
        <w:pStyle w:val="aa"/>
        <w:rPr>
          <w:rStyle w:val="symbol4cpp"/>
          <w:b/>
          <w:bCs/>
          <w:color w:val="00000A"/>
          <w:lang w:val="uk-UA"/>
        </w:rPr>
      </w:pPr>
      <w:r w:rsidRPr="00DB56AD">
        <w:rPr>
          <w:rStyle w:val="symbol4cpp"/>
          <w:color w:val="00000A"/>
          <w:lang w:val="uk-UA"/>
        </w:rPr>
        <w:t>pdays</w:t>
      </w:r>
      <w:r w:rsidRPr="00DB56AD">
        <w:rPr>
          <w:rStyle w:val="symbol2cpp"/>
          <w:lang w:val="uk-UA"/>
        </w:rPr>
        <w:t>-&gt;</w:t>
      </w:r>
      <w:proofErr w:type="spellStart"/>
      <w:r w:rsidRPr="00DB56AD">
        <w:rPr>
          <w:rStyle w:val="symbol4cpp"/>
          <w:color w:val="00000A"/>
          <w:lang w:val="uk-UA"/>
        </w:rPr>
        <w:t>day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symbol1cpp"/>
          <w:lang w:val="uk-UA"/>
        </w:rPr>
        <w:t>=</w:t>
      </w:r>
      <w:r w:rsidRPr="00DB56AD">
        <w:rPr>
          <w:rStyle w:val="symbol4cpp"/>
          <w:color w:val="00000A"/>
          <w:lang w:val="uk-UA"/>
        </w:rPr>
        <w:t xml:space="preserve"> </w:t>
      </w:r>
      <w:r w:rsidRPr="00DB56AD">
        <w:rPr>
          <w:rStyle w:val="numbercpp"/>
          <w:lang w:val="uk-UA"/>
        </w:rPr>
        <w:t>6;</w:t>
      </w:r>
    </w:p>
    <w:p w:rsidR="001D130A" w:rsidRPr="00AC14B0" w:rsidRDefault="001D130A" w:rsidP="001D130A">
      <w:pPr>
        <w:pStyle w:val="2"/>
        <w:rPr>
          <w:rStyle w:val="symbol4cpp"/>
          <w:bCs w:val="0"/>
          <w:color w:val="00000A"/>
          <w:lang w:val="uk-UA"/>
        </w:rPr>
      </w:pPr>
    </w:p>
    <w:p w:rsidR="00FE7B59" w:rsidRPr="00526748" w:rsidRDefault="00FE7B59" w:rsidP="00526748">
      <w:pPr>
        <w:rPr>
          <w:b/>
          <w:sz w:val="28"/>
          <w:szCs w:val="28"/>
          <w:lang w:val="uk-UA"/>
        </w:rPr>
      </w:pPr>
      <w:proofErr w:type="spellStart"/>
      <w:r w:rsidRPr="00526748">
        <w:rPr>
          <w:b/>
          <w:sz w:val="28"/>
          <w:szCs w:val="28"/>
          <w:lang w:val="uk-UA"/>
        </w:rPr>
        <w:t>The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functions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of</w:t>
      </w:r>
      <w:proofErr w:type="spellEnd"/>
      <w:r w:rsidRPr="00526748">
        <w:rPr>
          <w:b/>
          <w:sz w:val="28"/>
          <w:szCs w:val="28"/>
          <w:lang w:val="uk-UA"/>
        </w:rPr>
        <w:t xml:space="preserve"> </w:t>
      </w:r>
      <w:proofErr w:type="spellStart"/>
      <w:r w:rsidRPr="00526748">
        <w:rPr>
          <w:b/>
          <w:sz w:val="28"/>
          <w:szCs w:val="28"/>
          <w:lang w:val="uk-UA"/>
        </w:rPr>
        <w:t>ifstream.h</w:t>
      </w:r>
      <w:proofErr w:type="spellEnd"/>
      <w:r w:rsidRPr="00526748">
        <w:rPr>
          <w:b/>
          <w:sz w:val="28"/>
          <w:szCs w:val="28"/>
          <w:lang w:val="uk-UA"/>
        </w:rPr>
        <w:t xml:space="preserve"> library for working with binary files</w:t>
      </w:r>
    </w:p>
    <w:p w:rsidR="00FE7B59" w:rsidRPr="00526748" w:rsidRDefault="00FE7B59" w:rsidP="00526748">
      <w:pPr>
        <w:rPr>
          <w:lang w:val="uk-UA"/>
        </w:rPr>
      </w:pP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fstream.h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library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contains</w:t>
      </w:r>
      <w:proofErr w:type="spellEnd"/>
      <w:r w:rsidRPr="00526748">
        <w:rPr>
          <w:lang w:val="uk-UA"/>
        </w:rPr>
        <w:t xml:space="preserve"> two functions to work with binary files:  read and write: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ostream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write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const</w:t>
      </w:r>
      <w:proofErr w:type="spellEnd"/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730CD6" w:rsidRPr="00DB56AD" w:rsidRDefault="003033D8">
      <w:pPr>
        <w:pStyle w:val="aa"/>
        <w:rPr>
          <w:rStyle w:val="symbol4cpp"/>
          <w:color w:val="00000A"/>
          <w:lang w:val="uk-UA"/>
        </w:rPr>
      </w:pPr>
      <w:proofErr w:type="spellStart"/>
      <w:r w:rsidRPr="00DB56AD">
        <w:rPr>
          <w:rStyle w:val="symbol4cpp"/>
          <w:color w:val="00000A"/>
          <w:lang w:val="uk-UA"/>
        </w:rPr>
        <w:t>istream</w:t>
      </w:r>
      <w:proofErr w:type="spellEnd"/>
      <w:r w:rsidRPr="00DB56AD">
        <w:rPr>
          <w:rStyle w:val="symbol3cpp"/>
          <w:lang w:val="uk-UA"/>
        </w:rPr>
        <w:t>&amp;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symbol4cpp"/>
          <w:color w:val="00000A"/>
          <w:lang w:val="uk-UA"/>
        </w:rPr>
        <w:t>read</w:t>
      </w:r>
      <w:proofErr w:type="spellEnd"/>
      <w:r w:rsidRPr="00DB56AD">
        <w:rPr>
          <w:rStyle w:val="symbol0cpp"/>
          <w:lang w:val="uk-UA"/>
        </w:rPr>
        <w:t>(</w:t>
      </w:r>
      <w:r w:rsidRPr="00DB56AD">
        <w:rPr>
          <w:rStyle w:val="symbol4cpp"/>
          <w:color w:val="00000A"/>
          <w:lang w:val="uk-UA"/>
        </w:rPr>
        <w:t xml:space="preserve"> </w:t>
      </w:r>
      <w:proofErr w:type="spellStart"/>
      <w:r w:rsidRPr="00DB56AD">
        <w:rPr>
          <w:rStyle w:val="keyword3cpp"/>
          <w:lang w:val="uk-UA"/>
        </w:rPr>
        <w:t>char</w:t>
      </w:r>
      <w:proofErr w:type="spellEnd"/>
      <w:r w:rsidRPr="00DB56AD">
        <w:rPr>
          <w:rStyle w:val="keyword3cpp"/>
          <w:lang w:val="uk-UA"/>
        </w:rPr>
        <w:t xml:space="preserve"> *</w:t>
      </w:r>
      <w:r w:rsidRPr="00DB56AD">
        <w:rPr>
          <w:rStyle w:val="symbol4cpp"/>
          <w:color w:val="00000A"/>
          <w:lang w:val="uk-UA"/>
        </w:rPr>
        <w:t xml:space="preserve"> s, </w:t>
      </w:r>
      <w:proofErr w:type="spellStart"/>
      <w:r w:rsidRPr="00DB56AD">
        <w:rPr>
          <w:rStyle w:val="symbol4cpp"/>
          <w:color w:val="00000A"/>
          <w:lang w:val="uk-UA"/>
        </w:rPr>
        <w:t>streamsize</w:t>
      </w:r>
      <w:proofErr w:type="spellEnd"/>
      <w:r w:rsidRPr="00DB56AD">
        <w:rPr>
          <w:rStyle w:val="symbol4cpp"/>
          <w:color w:val="00000A"/>
          <w:lang w:val="uk-UA"/>
        </w:rPr>
        <w:t xml:space="preserve"> n </w:t>
      </w:r>
      <w:r w:rsidRPr="00DB56AD">
        <w:rPr>
          <w:rStyle w:val="symbol0cpp"/>
          <w:lang w:val="uk-UA"/>
        </w:rPr>
        <w:t>);</w:t>
      </w:r>
    </w:p>
    <w:p w:rsidR="00FE7B59" w:rsidRPr="00526748" w:rsidRDefault="00FE7B59" w:rsidP="00526748">
      <w:pPr>
        <w:rPr>
          <w:lang w:val="uk-UA"/>
        </w:rPr>
      </w:pP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first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parameter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="00526748" w:rsidRPr="00526748">
        <w:rPr>
          <w:b/>
          <w:i/>
          <w:lang w:val="uk-UA"/>
        </w:rPr>
        <w:t>char</w:t>
      </w:r>
      <w:proofErr w:type="spellEnd"/>
      <w:r w:rsidR="00526748" w:rsidRPr="00526748">
        <w:rPr>
          <w:b/>
          <w:i/>
          <w:lang w:val="uk-UA"/>
        </w:rPr>
        <w:t>*</w:t>
      </w:r>
      <w:r w:rsidRPr="00526748">
        <w:rPr>
          <w:b/>
          <w:i/>
          <w:lang w:val="uk-UA"/>
        </w:rPr>
        <w:t>s</w:t>
      </w:r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a </w:t>
      </w:r>
      <w:proofErr w:type="spellStart"/>
      <w:r w:rsidRPr="00526748">
        <w:rPr>
          <w:lang w:val="uk-UA"/>
        </w:rPr>
        <w:t>pointer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to</w:t>
      </w:r>
      <w:proofErr w:type="spellEnd"/>
      <w:r w:rsidRPr="00526748">
        <w:rPr>
          <w:lang w:val="uk-UA"/>
        </w:rPr>
        <w:t xml:space="preserve"> the </w:t>
      </w:r>
      <w:proofErr w:type="spellStart"/>
      <w:r w:rsidRPr="00526748">
        <w:rPr>
          <w:lang w:val="uk-UA"/>
        </w:rPr>
        <w:t>data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array</w:t>
      </w:r>
      <w:proofErr w:type="spellEnd"/>
      <w:r w:rsidRPr="00526748">
        <w:rPr>
          <w:lang w:val="uk-UA"/>
        </w:rPr>
        <w:t xml:space="preserve">, </w:t>
      </w:r>
      <w:proofErr w:type="spellStart"/>
      <w:r w:rsidRPr="00526748">
        <w:rPr>
          <w:lang w:val="uk-UA"/>
        </w:rPr>
        <w:t>which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needs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to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written</w:t>
      </w:r>
      <w:proofErr w:type="spellEnd"/>
      <w:r w:rsidRPr="00526748">
        <w:rPr>
          <w:lang w:val="uk-UA"/>
        </w:rPr>
        <w:t>/</w:t>
      </w:r>
      <w:proofErr w:type="spellStart"/>
      <w:r w:rsidRPr="00526748">
        <w:rPr>
          <w:lang w:val="uk-UA"/>
        </w:rPr>
        <w:t>read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from</w:t>
      </w:r>
      <w:proofErr w:type="spellEnd"/>
      <w:r w:rsidRPr="00526748">
        <w:rPr>
          <w:lang w:val="uk-UA"/>
        </w:rPr>
        <w:t xml:space="preserve"> a </w:t>
      </w:r>
      <w:proofErr w:type="spellStart"/>
      <w:r w:rsidRPr="00526748">
        <w:rPr>
          <w:lang w:val="uk-UA"/>
        </w:rPr>
        <w:t>file</w:t>
      </w:r>
      <w:proofErr w:type="spellEnd"/>
      <w:r w:rsidRPr="00526748">
        <w:rPr>
          <w:lang w:val="uk-UA"/>
        </w:rPr>
        <w:t xml:space="preserve">. </w:t>
      </w:r>
      <w:proofErr w:type="spellStart"/>
      <w:r w:rsidRPr="00526748">
        <w:rPr>
          <w:lang w:val="uk-UA"/>
        </w:rPr>
        <w:t>Another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parameter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b/>
          <w:i/>
          <w:lang w:val="uk-UA"/>
        </w:rPr>
        <w:t>streamsize</w:t>
      </w:r>
      <w:proofErr w:type="spellEnd"/>
      <w:r w:rsidRPr="00526748">
        <w:rPr>
          <w:b/>
          <w:i/>
          <w:lang w:val="uk-UA"/>
        </w:rPr>
        <w:t xml:space="preserve"> n</w:t>
      </w:r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is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size of the </w:t>
      </w:r>
      <w:proofErr w:type="spellStart"/>
      <w:r w:rsidRPr="00526748">
        <w:rPr>
          <w:lang w:val="uk-UA"/>
        </w:rPr>
        <w:t>array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in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bytes</w:t>
      </w:r>
      <w:proofErr w:type="spellEnd"/>
      <w:r w:rsidRPr="00526748">
        <w:rPr>
          <w:lang w:val="uk-UA"/>
        </w:rPr>
        <w:t xml:space="preserve">, </w:t>
      </w:r>
      <w:proofErr w:type="spellStart"/>
      <w:r w:rsidRPr="00526748">
        <w:rPr>
          <w:lang w:val="uk-UA"/>
        </w:rPr>
        <w:t>which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must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be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read</w:t>
      </w:r>
      <w:proofErr w:type="spellEnd"/>
      <w:r w:rsidRPr="00526748">
        <w:rPr>
          <w:lang w:val="uk-UA"/>
        </w:rPr>
        <w:t>/</w:t>
      </w:r>
      <w:proofErr w:type="spellStart"/>
      <w:r w:rsidRPr="00526748">
        <w:rPr>
          <w:lang w:val="uk-UA"/>
        </w:rPr>
        <w:t>written</w:t>
      </w:r>
      <w:proofErr w:type="spellEnd"/>
      <w:r w:rsidRPr="00526748">
        <w:rPr>
          <w:lang w:val="uk-UA"/>
        </w:rPr>
        <w:t>.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 xml:space="preserve">It should also be noted that for the correct operation of these functions, you should open </w:t>
      </w:r>
      <w:proofErr w:type="spellStart"/>
      <w:r w:rsidRPr="00526748">
        <w:rPr>
          <w:lang w:val="uk-UA"/>
        </w:rPr>
        <w:t>the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file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lang w:val="uk-UA"/>
        </w:rPr>
        <w:t>in</w:t>
      </w:r>
      <w:proofErr w:type="spellEnd"/>
      <w:r w:rsidRPr="00526748">
        <w:rPr>
          <w:lang w:val="uk-UA"/>
        </w:rPr>
        <w:t xml:space="preserve"> </w:t>
      </w:r>
      <w:proofErr w:type="spellStart"/>
      <w:r w:rsidRPr="00526748">
        <w:rPr>
          <w:b/>
          <w:lang w:val="uk-UA"/>
        </w:rPr>
        <w:t>ios</w:t>
      </w:r>
      <w:proofErr w:type="spellEnd"/>
      <w:r w:rsidRPr="00526748">
        <w:rPr>
          <w:b/>
          <w:lang w:val="uk-UA"/>
        </w:rPr>
        <w:t>::</w:t>
      </w:r>
      <w:proofErr w:type="spellStart"/>
      <w:r w:rsidRPr="00526748">
        <w:rPr>
          <w:b/>
          <w:lang w:val="uk-UA"/>
        </w:rPr>
        <w:t>binary</w:t>
      </w:r>
      <w:proofErr w:type="spellEnd"/>
      <w:r w:rsidRPr="00526748">
        <w:rPr>
          <w:b/>
          <w:lang w:val="uk-UA"/>
        </w:rPr>
        <w:t xml:space="preserve"> </w:t>
      </w:r>
      <w:proofErr w:type="spellStart"/>
      <w:r w:rsidRPr="00526748">
        <w:rPr>
          <w:b/>
          <w:lang w:val="uk-UA"/>
        </w:rPr>
        <w:t>mode</w:t>
      </w:r>
      <w:proofErr w:type="spellEnd"/>
      <w:r w:rsidRPr="00526748">
        <w:rPr>
          <w:lang w:val="uk-UA"/>
        </w:rPr>
        <w:t>.</w:t>
      </w:r>
    </w:p>
    <w:p w:rsidR="00FE7B59" w:rsidRDefault="00FE7B59">
      <w:pPr>
        <w:rPr>
          <w:rStyle w:val="symbol4cpp"/>
          <w:color w:val="00000A"/>
          <w:lang w:val="en-US"/>
        </w:rPr>
      </w:pPr>
    </w:p>
    <w:p w:rsidR="00975198" w:rsidRPr="00526748" w:rsidRDefault="00975198" w:rsidP="00526748">
      <w:pPr>
        <w:rPr>
          <w:lang w:val="uk-UA"/>
        </w:rPr>
      </w:pPr>
      <w:proofErr w:type="spellStart"/>
      <w:r w:rsidRPr="00526748">
        <w:rPr>
          <w:b/>
          <w:lang w:val="uk-UA"/>
        </w:rPr>
        <w:lastRenderedPageBreak/>
        <w:t>Example</w:t>
      </w:r>
      <w:proofErr w:type="spellEnd"/>
      <w:r w:rsidR="00526748">
        <w:rPr>
          <w:lang w:val="uk-UA"/>
        </w:rPr>
        <w:t xml:space="preserve">, </w:t>
      </w:r>
      <w:proofErr w:type="spellStart"/>
      <w:r w:rsidR="00526748">
        <w:rPr>
          <w:lang w:val="uk-UA"/>
        </w:rPr>
        <w:t>write</w:t>
      </w:r>
      <w:proofErr w:type="spellEnd"/>
      <w:r w:rsidR="00526748">
        <w:rPr>
          <w:lang w:val="uk-UA"/>
        </w:rPr>
        <w:t xml:space="preserve"> a </w:t>
      </w:r>
      <w:proofErr w:type="spellStart"/>
      <w:r w:rsidR="00526748">
        <w:rPr>
          <w:lang w:val="uk-UA"/>
        </w:rPr>
        <w:t>program</w:t>
      </w:r>
      <w:proofErr w:type="spellEnd"/>
      <w:r w:rsidR="00526748">
        <w:rPr>
          <w:lang w:val="uk-UA"/>
        </w:rPr>
        <w:t xml:space="preserve"> (</w:t>
      </w:r>
      <w:r w:rsidR="00526748">
        <w:rPr>
          <w:lang w:val="en-US"/>
        </w:rPr>
        <w:t>f</w:t>
      </w:r>
      <w:proofErr w:type="spellStart"/>
      <w:r w:rsidRPr="00526748">
        <w:rPr>
          <w:lang w:val="uk-UA"/>
        </w:rPr>
        <w:t>ig</w:t>
      </w:r>
      <w:proofErr w:type="spellEnd"/>
      <w:r w:rsidRPr="00526748">
        <w:rPr>
          <w:lang w:val="uk-UA"/>
        </w:rPr>
        <w:t>. 1) in which: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1. The user has the ability to read and write information from a binary file: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1. Name of employee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2. year of birth</w:t>
      </w:r>
    </w:p>
    <w:p w:rsidR="00975198" w:rsidRPr="00526748" w:rsidRDefault="00975198" w:rsidP="00526748">
      <w:pPr>
        <w:rPr>
          <w:lang w:val="uk-UA"/>
        </w:rPr>
      </w:pPr>
      <w:r w:rsidRPr="00526748">
        <w:rPr>
          <w:lang w:val="uk-UA"/>
        </w:rPr>
        <w:t>2. The user has the ability to add, delete and modify information.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#</w:t>
      </w:r>
      <w:proofErr w:type="spellStart"/>
      <w:r w:rsidRPr="00DB56AD">
        <w:rPr>
          <w:rFonts w:ascii="Courier New" w:hAnsi="Courier New" w:cs="Courier New"/>
          <w:lang w:val="uk-UA"/>
        </w:rPr>
        <w:t>include</w:t>
      </w:r>
      <w:proofErr w:type="spellEnd"/>
      <w:r w:rsidRPr="00DB56AD">
        <w:rPr>
          <w:rFonts w:ascii="Courier New" w:hAnsi="Courier New" w:cs="Courier New"/>
          <w:lang w:val="uk-UA"/>
        </w:rPr>
        <w:t xml:space="preserve"> &lt;</w:t>
      </w:r>
      <w:proofErr w:type="spellStart"/>
      <w:r w:rsidRPr="00DB56AD">
        <w:rPr>
          <w:rFonts w:ascii="Courier New" w:hAnsi="Courier New" w:cs="Courier New"/>
          <w:lang w:val="uk-UA"/>
        </w:rPr>
        <w:t>iostream</w:t>
      </w:r>
      <w:proofErr w:type="spellEnd"/>
      <w:r w:rsidRPr="00DB56AD">
        <w:rPr>
          <w:rFonts w:ascii="Courier New" w:hAnsi="Courier New" w:cs="Courier New"/>
          <w:lang w:val="uk-UA"/>
        </w:rPr>
        <w:t>&gt;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#</w:t>
      </w:r>
      <w:proofErr w:type="spellStart"/>
      <w:r w:rsidRPr="00DB56AD">
        <w:rPr>
          <w:rFonts w:ascii="Courier New" w:hAnsi="Courier New" w:cs="Courier New"/>
          <w:lang w:val="uk-UA"/>
        </w:rPr>
        <w:t>include</w:t>
      </w:r>
      <w:proofErr w:type="spellEnd"/>
      <w:r w:rsidRPr="00DB56AD">
        <w:rPr>
          <w:rFonts w:ascii="Courier New" w:hAnsi="Courier New" w:cs="Courier New"/>
          <w:lang w:val="uk-UA"/>
        </w:rPr>
        <w:t xml:space="preserve"> &lt;</w:t>
      </w:r>
      <w:proofErr w:type="spellStart"/>
      <w:r w:rsidRPr="00DB56AD">
        <w:rPr>
          <w:rFonts w:ascii="Courier New" w:hAnsi="Courier New" w:cs="Courier New"/>
          <w:lang w:val="uk-UA"/>
        </w:rPr>
        <w:t>fstream</w:t>
      </w:r>
      <w:proofErr w:type="spellEnd"/>
      <w:r w:rsidRPr="00DB56AD">
        <w:rPr>
          <w:rFonts w:ascii="Courier New" w:hAnsi="Courier New" w:cs="Courier New"/>
          <w:lang w:val="uk-UA"/>
        </w:rPr>
        <w:t>&gt;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include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&lt;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cstring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&gt;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color w:val="auto"/>
          <w:lang w:val="uk-UA"/>
        </w:rPr>
        <w:t>using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namespace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std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const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maxlen=255;</w:t>
      </w:r>
    </w:p>
    <w:p w:rsidR="00EE08BD" w:rsidRPr="00DB56AD" w:rsidRDefault="00EE08BD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pragma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pack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(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push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,1)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struct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sworker</w:t>
      </w:r>
      <w:proofErr w:type="spellEnd"/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char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fio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[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maxlen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age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};</w:t>
      </w:r>
    </w:p>
    <w:p w:rsidR="00EE08BD" w:rsidRPr="00DB56AD" w:rsidRDefault="00EE08BD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r w:rsidRPr="00DB56AD">
        <w:rPr>
          <w:rFonts w:ascii="Courier New" w:hAnsi="Courier New" w:cs="Courier New"/>
          <w:color w:val="auto"/>
          <w:lang w:val="uk-UA"/>
        </w:rPr>
        <w:t>#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pragma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pack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pop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color w:val="auto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arr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[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maxlen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color w:val="auto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arr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_out[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maxlen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worker_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index=0;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color w:val="auto"/>
          <w:lang w:val="uk-UA"/>
        </w:rPr>
      </w:pPr>
      <w:proofErr w:type="spellStart"/>
      <w:r w:rsidRPr="00DB56AD">
        <w:rPr>
          <w:rFonts w:ascii="Courier New" w:hAnsi="Courier New" w:cs="Courier New"/>
          <w:b/>
          <w:color w:val="auto"/>
          <w:lang w:val="uk-UA"/>
        </w:rPr>
        <w:t>int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color w:val="auto"/>
          <w:lang w:val="uk-UA"/>
        </w:rPr>
        <w:t>menu</w:t>
      </w:r>
      <w:proofErr w:type="spellEnd"/>
      <w:r w:rsidRPr="00DB56AD">
        <w:rPr>
          <w:rFonts w:ascii="Courier New" w:hAnsi="Courier New" w:cs="Courier New"/>
          <w:color w:val="auto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 *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* 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 ();</w:t>
      </w:r>
    </w:p>
    <w:p w:rsidR="001D130A" w:rsidRDefault="001D130A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b/>
          <w:lang w:val="en-US"/>
        </w:rPr>
      </w:pP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main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DB56AD" w:rsidRPr="00DB56AD" w:rsidRDefault="00992417" w:rsidP="00526748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while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(1)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switch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menu</w:t>
      </w:r>
      <w:proofErr w:type="spellEnd"/>
      <w:r w:rsidRPr="00DB56AD">
        <w:rPr>
          <w:rFonts w:ascii="Courier New" w:hAnsi="Courier New" w:cs="Courier New"/>
          <w:lang w:val="uk-UA"/>
        </w:rPr>
        <w:t>())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1: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("</w:t>
      </w:r>
      <w:proofErr w:type="spellStart"/>
      <w:r w:rsidRPr="00DB56AD">
        <w:rPr>
          <w:rFonts w:ascii="Courier New" w:hAnsi="Courier New" w:cs="Courier New"/>
          <w:lang w:val="uk-UA"/>
        </w:rPr>
        <w:t>file.dat</w:t>
      </w:r>
      <w:proofErr w:type="spellEnd"/>
      <w:r w:rsidRPr="00DB56AD">
        <w:rPr>
          <w:rFonts w:ascii="Courier New" w:hAnsi="Courier New" w:cs="Courier New"/>
          <w:lang w:val="uk-UA"/>
        </w:rPr>
        <w:t xml:space="preserve">");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2: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>("</w:t>
      </w:r>
      <w:proofErr w:type="spellStart"/>
      <w:r w:rsidRPr="00DB56AD">
        <w:rPr>
          <w:rFonts w:ascii="Courier New" w:hAnsi="Courier New" w:cs="Courier New"/>
          <w:lang w:val="uk-UA"/>
        </w:rPr>
        <w:t>file.dat</w:t>
      </w:r>
      <w:proofErr w:type="spellEnd"/>
      <w:r w:rsidRPr="00DB56AD">
        <w:rPr>
          <w:rFonts w:ascii="Courier New" w:hAnsi="Courier New" w:cs="Courier New"/>
          <w:lang w:val="uk-UA"/>
        </w:rPr>
        <w:t xml:space="preserve">");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3: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4: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();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case</w:t>
      </w:r>
      <w:proofErr w:type="spellEnd"/>
      <w:r w:rsidRPr="00DB56AD">
        <w:rPr>
          <w:rFonts w:ascii="Courier New" w:hAnsi="Courier New" w:cs="Courier New"/>
          <w:lang w:val="uk-UA"/>
        </w:rPr>
        <w:t xml:space="preserve"> 5: </w:t>
      </w:r>
      <w:proofErr w:type="spellStart"/>
      <w:r w:rsidRPr="00DB56AD">
        <w:rPr>
          <w:rFonts w:ascii="Courier New" w:hAnsi="Courier New" w:cs="Courier New"/>
          <w:b/>
          <w:lang w:val="uk-UA"/>
        </w:rPr>
        <w:t>return</w:t>
      </w:r>
      <w:proofErr w:type="spellEnd"/>
      <w:r w:rsidRPr="00DB56AD">
        <w:rPr>
          <w:rFonts w:ascii="Courier New" w:hAnsi="Courier New" w:cs="Courier New"/>
          <w:lang w:val="uk-UA"/>
        </w:rPr>
        <w:t xml:space="preserve"> 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default</w:t>
      </w:r>
      <w:proofErr w:type="spellEnd"/>
      <w:r w:rsidRPr="00DB56AD">
        <w:rPr>
          <w:rFonts w:ascii="Courier New" w:hAnsi="Courier New" w:cs="Courier New"/>
          <w:lang w:val="uk-UA"/>
        </w:rPr>
        <w:t xml:space="preserve">: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526748" w:rsidRPr="00526748">
        <w:rPr>
          <w:rFonts w:ascii="Courier New" w:hAnsi="Courier New" w:cs="Courier New"/>
          <w:i/>
          <w:lang w:val="en-US"/>
        </w:rPr>
        <w:t>Incorrect choice</w:t>
      </w:r>
      <w:r w:rsidRPr="00DB56AD">
        <w:rPr>
          <w:rFonts w:ascii="Courier New" w:hAnsi="Courier New" w:cs="Courier New"/>
          <w:lang w:val="uk-UA"/>
        </w:rPr>
        <w:t>"&lt;&lt;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menu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054611">
        <w:rPr>
          <w:rFonts w:ascii="Courier New" w:hAnsi="Courier New" w:cs="Courier New"/>
          <w:lang w:val="en-US"/>
        </w:rPr>
        <w:t>Choose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&lt;&lt;"1-</w:t>
      </w:r>
      <w:r w:rsidR="00526748">
        <w:rPr>
          <w:rFonts w:ascii="Courier New" w:hAnsi="Courier New" w:cs="Courier New"/>
          <w:lang w:val="en-US"/>
        </w:rPr>
        <w:t>to read from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&lt;&lt;"2-</w:t>
      </w:r>
      <w:r w:rsidR="00526748">
        <w:rPr>
          <w:rFonts w:ascii="Courier New" w:hAnsi="Courier New" w:cs="Courier New"/>
          <w:lang w:val="en-US"/>
        </w:rPr>
        <w:t>to write to a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="00526748">
        <w:rPr>
          <w:rFonts w:ascii="Courier New" w:hAnsi="Courier New" w:cs="Courier New"/>
          <w:lang w:val="uk-UA"/>
        </w:rPr>
        <w:t>cout</w:t>
      </w:r>
      <w:proofErr w:type="spellEnd"/>
      <w:r w:rsidR="00526748">
        <w:rPr>
          <w:rFonts w:ascii="Courier New" w:hAnsi="Courier New" w:cs="Courier New"/>
          <w:lang w:val="uk-UA"/>
        </w:rPr>
        <w:t>&lt;&lt;"3-</w:t>
      </w:r>
      <w:r w:rsidR="00526748">
        <w:rPr>
          <w:rFonts w:ascii="Courier New" w:hAnsi="Courier New" w:cs="Courier New"/>
          <w:lang w:val="en-US"/>
        </w:rPr>
        <w:t>to add a record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&lt;&lt;"4-</w:t>
      </w:r>
      <w:r w:rsidR="00526748">
        <w:rPr>
          <w:rFonts w:ascii="Courier New" w:hAnsi="Courier New" w:cs="Courier New"/>
          <w:lang w:val="en-US"/>
        </w:rPr>
        <w:t>to delete a record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lastRenderedPageBreak/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&lt;&lt;"5-</w:t>
      </w:r>
      <w:r w:rsidR="00526748">
        <w:rPr>
          <w:rFonts w:ascii="Courier New" w:hAnsi="Courier New" w:cs="Courier New"/>
          <w:lang w:val="en-US"/>
        </w:rPr>
        <w:t>exit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526748">
        <w:rPr>
          <w:rFonts w:ascii="Courier New" w:hAnsi="Courier New" w:cs="Courier New"/>
          <w:lang w:val="en-US"/>
        </w:rPr>
        <w:t>Your choice</w:t>
      </w:r>
      <w:r w:rsidRPr="00DB56AD">
        <w:rPr>
          <w:rFonts w:ascii="Courier New" w:hAnsi="Courier New" w:cs="Courier New"/>
          <w:lang w:val="uk-UA"/>
        </w:rPr>
        <w:t xml:space="preserve"> 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return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ans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saveToFile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* 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ofstream</w:t>
      </w:r>
      <w:proofErr w:type="spellEnd"/>
      <w:r w:rsidRPr="00DB56AD">
        <w:rPr>
          <w:rFonts w:ascii="Courier New" w:hAnsi="Courier New" w:cs="Courier New"/>
          <w:lang w:val="uk-UA"/>
        </w:rPr>
        <w:t xml:space="preserve"> f;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f.open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lang w:val="uk-UA"/>
        </w:rPr>
        <w:t>ios</w:t>
      </w:r>
      <w:proofErr w:type="spellEnd"/>
      <w:r w:rsidRPr="00DB56AD">
        <w:rPr>
          <w:rFonts w:ascii="Courier New" w:hAnsi="Courier New" w:cs="Courier New"/>
          <w:lang w:val="uk-UA"/>
        </w:rPr>
        <w:t>::</w:t>
      </w:r>
      <w:proofErr w:type="spellStart"/>
      <w:r w:rsidRPr="00DB56AD">
        <w:rPr>
          <w:rFonts w:ascii="Courier New" w:hAnsi="Courier New" w:cs="Courier New"/>
          <w:lang w:val="uk-UA"/>
        </w:rPr>
        <w:t>binary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f.write</w:t>
      </w:r>
      <w:proofErr w:type="spellEnd"/>
      <w:r w:rsidRPr="00DB56AD">
        <w:rPr>
          <w:rFonts w:ascii="Courier New" w:hAnsi="Courier New" w:cs="Courier New"/>
          <w:lang w:val="uk-UA"/>
        </w:rPr>
        <w:t>((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>*)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b/>
          <w:lang w:val="uk-UA"/>
        </w:rPr>
        <w:t>sizeof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lang w:val="uk-UA"/>
        </w:rPr>
        <w:t>)*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f.close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data was saved in a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readFromFile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 xml:space="preserve"> *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>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ifstream</w:t>
      </w:r>
      <w:proofErr w:type="spellEnd"/>
      <w:r w:rsidRPr="00DB56AD">
        <w:rPr>
          <w:rFonts w:ascii="Courier New" w:hAnsi="Courier New" w:cs="Courier New"/>
          <w:lang w:val="uk-UA"/>
        </w:rPr>
        <w:t xml:space="preserve"> f;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f.open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fileName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lang w:val="uk-UA"/>
        </w:rPr>
        <w:t>ios</w:t>
      </w:r>
      <w:proofErr w:type="spellEnd"/>
      <w:r w:rsidRPr="00DB56AD">
        <w:rPr>
          <w:rFonts w:ascii="Courier New" w:hAnsi="Courier New" w:cs="Courier New"/>
          <w:lang w:val="uk-UA"/>
        </w:rPr>
        <w:t>::</w:t>
      </w:r>
      <w:proofErr w:type="spellStart"/>
      <w:r w:rsidRPr="00DB56AD">
        <w:rPr>
          <w:rFonts w:ascii="Courier New" w:hAnsi="Courier New" w:cs="Courier New"/>
          <w:lang w:val="uk-UA"/>
        </w:rPr>
        <w:t>binary</w:t>
      </w:r>
      <w:proofErr w:type="spellEnd"/>
      <w:r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if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(!f)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file does not exists</w:t>
      </w:r>
      <w:r w:rsidRPr="00DB56AD">
        <w:rPr>
          <w:rFonts w:ascii="Courier New" w:hAnsi="Courier New" w:cs="Courier New"/>
          <w:lang w:val="uk-UA"/>
        </w:rPr>
        <w:t>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else</w:t>
      </w:r>
      <w:proofErr w:type="spellEnd"/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sworker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worker_</w:t>
      </w:r>
      <w:proofErr w:type="spellEnd"/>
      <w:r w:rsidRPr="00DB56AD">
        <w:rPr>
          <w:rFonts w:ascii="Courier New" w:hAnsi="Courier New" w:cs="Courier New"/>
          <w:lang w:val="uk-UA"/>
        </w:rPr>
        <w:t>index=0;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while</w:t>
      </w:r>
      <w:proofErr w:type="spellEnd"/>
      <w:r w:rsidRPr="00DB56AD">
        <w:rPr>
          <w:rFonts w:ascii="Courier New" w:hAnsi="Courier New" w:cs="Courier New"/>
          <w:lang w:val="uk-UA"/>
        </w:rPr>
        <w:t xml:space="preserve"> (1)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f.read</w:t>
      </w:r>
      <w:proofErr w:type="spellEnd"/>
      <w:r w:rsidRPr="00DB56AD">
        <w:rPr>
          <w:rFonts w:ascii="Courier New" w:hAnsi="Courier New" w:cs="Courier New"/>
          <w:lang w:val="uk-UA"/>
        </w:rPr>
        <w:t>((</w:t>
      </w:r>
      <w:proofErr w:type="spellStart"/>
      <w:r w:rsidRPr="00DB56AD">
        <w:rPr>
          <w:rFonts w:ascii="Courier New" w:hAnsi="Courier New" w:cs="Courier New"/>
          <w:b/>
          <w:lang w:val="uk-UA"/>
        </w:rPr>
        <w:t>char</w:t>
      </w:r>
      <w:proofErr w:type="spellEnd"/>
      <w:r w:rsidRPr="00DB56AD">
        <w:rPr>
          <w:rFonts w:ascii="Courier New" w:hAnsi="Courier New" w:cs="Courier New"/>
          <w:lang w:val="uk-UA"/>
        </w:rPr>
        <w:t>*)&amp;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 xml:space="preserve">, </w:t>
      </w:r>
      <w:proofErr w:type="spellStart"/>
      <w:r w:rsidRPr="00DB56AD">
        <w:rPr>
          <w:rFonts w:ascii="Courier New" w:hAnsi="Courier New" w:cs="Courier New"/>
          <w:b/>
          <w:lang w:val="uk-UA"/>
        </w:rPr>
        <w:t>sizeof</w:t>
      </w:r>
      <w:proofErr w:type="spellEnd"/>
      <w:r w:rsidRPr="00DB56AD">
        <w:rPr>
          <w:rFonts w:ascii="Courier New" w:hAnsi="Courier New" w:cs="Courier New"/>
          <w:lang w:val="uk-UA"/>
        </w:rPr>
        <w:t>(</w:t>
      </w:r>
      <w:proofErr w:type="spellStart"/>
      <w:r w:rsidRPr="00DB56AD">
        <w:rPr>
          <w:rFonts w:ascii="Courier New" w:hAnsi="Courier New" w:cs="Courier New"/>
          <w:lang w:val="uk-UA"/>
        </w:rPr>
        <w:t>worker</w:t>
      </w:r>
      <w:proofErr w:type="spellEnd"/>
      <w:r w:rsidRPr="00DB56AD">
        <w:rPr>
          <w:rFonts w:ascii="Courier New" w:hAnsi="Courier New" w:cs="Courier New"/>
          <w:lang w:val="uk-UA"/>
        </w:rPr>
        <w:t>));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if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lang w:val="uk-UA"/>
        </w:rPr>
        <w:t>f.eof</w:t>
      </w:r>
      <w:proofErr w:type="spellEnd"/>
      <w:r w:rsidRPr="00DB56AD">
        <w:rPr>
          <w:rFonts w:ascii="Courier New" w:hAnsi="Courier New" w:cs="Courier New"/>
          <w:lang w:val="uk-UA"/>
        </w:rPr>
        <w:t>())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  </w:t>
      </w:r>
      <w:proofErr w:type="spellStart"/>
      <w:r w:rsidRPr="00DB56AD">
        <w:rPr>
          <w:rFonts w:ascii="Courier New" w:hAnsi="Courier New" w:cs="Courier New"/>
          <w:b/>
          <w:lang w:val="uk-UA"/>
        </w:rPr>
        <w:t>break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_out[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r_index]=worker;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</w:t>
      </w:r>
      <w:proofErr w:type="spellStart"/>
      <w:r w:rsidRPr="00DB56AD">
        <w:rPr>
          <w:rFonts w:ascii="Courier New" w:hAnsi="Courier New" w:cs="Courier New"/>
          <w:lang w:val="uk-UA"/>
        </w:rPr>
        <w:t>worker_index++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f.close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The data was read from file</w:t>
      </w:r>
      <w:r w:rsidRPr="00DB56AD">
        <w:rPr>
          <w:rFonts w:ascii="Courier New" w:hAnsi="Courier New" w:cs="Courier New"/>
          <w:lang w:val="uk-UA"/>
        </w:rPr>
        <w:t>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</w:t>
      </w: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5F346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</w:t>
      </w:r>
      <w:proofErr w:type="spellStart"/>
      <w:r w:rsidR="00992417" w:rsidRPr="00DB56AD">
        <w:rPr>
          <w:rFonts w:ascii="Courier New" w:hAnsi="Courier New" w:cs="Courier New"/>
          <w:lang w:val="uk-UA"/>
        </w:rPr>
        <w:t>cout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_out[i]</w:t>
      </w:r>
      <w:proofErr w:type="spellStart"/>
      <w:r w:rsidR="00992417" w:rsidRPr="00DB56AD">
        <w:rPr>
          <w:rFonts w:ascii="Courier New" w:hAnsi="Courier New" w:cs="Courier New"/>
          <w:lang w:val="uk-UA"/>
        </w:rPr>
        <w:t>.fio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[i]</w:t>
      </w:r>
      <w:proofErr w:type="spellStart"/>
      <w:r w:rsidR="00992417" w:rsidRPr="00DB56AD">
        <w:rPr>
          <w:rFonts w:ascii="Courier New" w:hAnsi="Courier New" w:cs="Courier New"/>
          <w:lang w:val="uk-UA"/>
        </w:rPr>
        <w:t>.age</w:t>
      </w:r>
      <w:proofErr w:type="spellEnd"/>
      <w:r w:rsidR="00992417" w:rsidRPr="00DB56AD">
        <w:rPr>
          <w:rFonts w:ascii="Courier New" w:hAnsi="Courier New" w:cs="Courier New"/>
          <w:lang w:val="uk-UA"/>
        </w:rPr>
        <w:t>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endl</w:t>
      </w:r>
      <w:proofErr w:type="spellEnd"/>
      <w:r w:rsidR="00992417"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addNew</w:t>
      </w:r>
      <w:proofErr w:type="spellEnd"/>
      <w:r w:rsidRPr="00DB56AD">
        <w:rPr>
          <w:rFonts w:ascii="Courier New" w:hAnsi="Courier New" w:cs="Courier New"/>
          <w:lang w:val="uk-UA"/>
        </w:rPr>
        <w:t>()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B56080">
        <w:rPr>
          <w:rFonts w:ascii="Courier New" w:hAnsi="Courier New" w:cs="Courier New"/>
          <w:lang w:val="en-US"/>
        </w:rPr>
        <w:t>Addi</w:t>
      </w:r>
      <w:r w:rsidR="00E649F2">
        <w:rPr>
          <w:rFonts w:ascii="Courier New" w:hAnsi="Courier New" w:cs="Courier New"/>
          <w:lang w:val="en-US"/>
        </w:rPr>
        <w:t>ng new record</w:t>
      </w:r>
      <w:proofErr w:type="spellStart"/>
      <w:r w:rsidRPr="00DB56AD">
        <w:rPr>
          <w:rFonts w:ascii="Courier New" w:hAnsi="Courier New" w:cs="Courier New"/>
          <w:lang w:val="uk-UA"/>
        </w:rPr>
        <w:t>\n\n</w:t>
      </w:r>
      <w:proofErr w:type="spellEnd"/>
      <w:r w:rsidRPr="00DB56AD">
        <w:rPr>
          <w:rFonts w:ascii="Courier New" w:hAnsi="Courier New" w:cs="Courier New"/>
          <w:lang w:val="uk-UA"/>
        </w:rPr>
        <w:t>";</w:t>
      </w:r>
    </w:p>
    <w:p w:rsidR="00992417" w:rsidRPr="00DB56AD" w:rsidRDefault="00E649F2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cout</w:t>
      </w:r>
      <w:proofErr w:type="spellEnd"/>
      <w:r>
        <w:rPr>
          <w:rFonts w:ascii="Courier New" w:hAnsi="Courier New" w:cs="Courier New"/>
          <w:lang w:val="uk-UA"/>
        </w:rPr>
        <w:t>&lt;&lt;"</w:t>
      </w:r>
      <w:r>
        <w:rPr>
          <w:rFonts w:ascii="Courier New" w:hAnsi="Courier New" w:cs="Courier New"/>
          <w:lang w:val="en-US"/>
        </w:rPr>
        <w:t>Record number</w:t>
      </w:r>
      <w:r w:rsidR="00992417" w:rsidRPr="00DB56AD">
        <w:rPr>
          <w:rFonts w:ascii="Courier New" w:hAnsi="Courier New" w:cs="Courier New"/>
          <w:lang w:val="uk-UA"/>
        </w:rPr>
        <w:t xml:space="preserve"> "&lt;&lt;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worker_</w:t>
      </w:r>
      <w:proofErr w:type="spellEnd"/>
      <w:r w:rsidR="00992417" w:rsidRPr="00DB56AD">
        <w:rPr>
          <w:rFonts w:ascii="Courier New" w:hAnsi="Courier New" w:cs="Courier New"/>
          <w:lang w:val="uk-UA"/>
        </w:rPr>
        <w:t>index+1&lt;&lt;"\n";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cin.ignore</w:t>
      </w:r>
      <w:proofErr w:type="spellEnd"/>
      <w:r w:rsidRPr="00DB56AD">
        <w:rPr>
          <w:rFonts w:ascii="Courier New" w:hAnsi="Courier New" w:cs="Courier New"/>
          <w:lang w:val="uk-UA"/>
        </w:rPr>
        <w:t>();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E649F2">
        <w:rPr>
          <w:rFonts w:ascii="Courier New" w:hAnsi="Courier New" w:cs="Courier New"/>
          <w:lang w:val="en-US"/>
        </w:rPr>
        <w:t xml:space="preserve">Enter </w:t>
      </w:r>
      <w:proofErr w:type="spellStart"/>
      <w:r w:rsidR="00E649F2">
        <w:rPr>
          <w:rFonts w:ascii="Courier New" w:hAnsi="Courier New" w:cs="Courier New"/>
          <w:lang w:val="en-US"/>
        </w:rPr>
        <w:t>name_surname</w:t>
      </w:r>
      <w:proofErr w:type="spellEnd"/>
      <w:r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054611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spellStart"/>
      <w:r w:rsidR="00992417" w:rsidRPr="00DB56AD">
        <w:rPr>
          <w:rFonts w:ascii="Courier New" w:hAnsi="Courier New" w:cs="Courier New"/>
          <w:lang w:val="uk-UA"/>
        </w:rPr>
        <w:t>get</w:t>
      </w:r>
      <w:proofErr w:type="spellEnd"/>
      <w:r>
        <w:rPr>
          <w:rFonts w:ascii="Courier New" w:hAnsi="Courier New" w:cs="Courier New"/>
          <w:lang w:val="en-US"/>
        </w:rPr>
        <w:t>line</w:t>
      </w:r>
      <w:r w:rsidR="00992417" w:rsidRPr="00DB56AD">
        <w:rPr>
          <w:rFonts w:ascii="Courier New" w:hAnsi="Courier New" w:cs="Courier New"/>
          <w:lang w:val="uk-UA"/>
        </w:rPr>
        <w:t>(</w:t>
      </w:r>
      <w:proofErr w:type="spellStart"/>
      <w:proofErr w:type="gramEnd"/>
      <w:r w:rsidR="00992417" w:rsidRPr="00DB56AD">
        <w:rPr>
          <w:rFonts w:ascii="Courier New" w:hAnsi="Courier New" w:cs="Courier New"/>
          <w:lang w:val="uk-UA"/>
        </w:rPr>
        <w:t>arr</w:t>
      </w:r>
      <w:proofErr w:type="spellEnd"/>
      <w:r w:rsidR="00992417" w:rsidRPr="00DB56AD">
        <w:rPr>
          <w:rFonts w:ascii="Courier New" w:hAnsi="Courier New" w:cs="Courier New"/>
          <w:lang w:val="uk-UA"/>
        </w:rPr>
        <w:t>[</w:t>
      </w:r>
      <w:proofErr w:type="spellStart"/>
      <w:r w:rsidR="00992417" w:rsidRPr="00DB56AD">
        <w:rPr>
          <w:rFonts w:ascii="Courier New" w:hAnsi="Courier New" w:cs="Courier New"/>
          <w:lang w:val="uk-UA"/>
        </w:rPr>
        <w:t>worke</w:t>
      </w:r>
      <w:proofErr w:type="spellEnd"/>
      <w:r w:rsidR="00992417" w:rsidRPr="00DB56AD">
        <w:rPr>
          <w:rFonts w:ascii="Courier New" w:hAnsi="Courier New" w:cs="Courier New"/>
          <w:lang w:val="uk-UA"/>
        </w:rPr>
        <w:t>r_index].fio</w:t>
      </w:r>
      <w:r>
        <w:rPr>
          <w:rFonts w:ascii="Courier New" w:hAnsi="Courier New" w:cs="Courier New"/>
          <w:lang w:val="en-US"/>
        </w:rPr>
        <w:t>,</w:t>
      </w:r>
      <w:proofErr w:type="spellStart"/>
      <w:r>
        <w:rPr>
          <w:rFonts w:ascii="Courier New" w:hAnsi="Courier New" w:cs="Courier New"/>
          <w:lang w:val="en-US"/>
        </w:rPr>
        <w:t>maxlen</w:t>
      </w:r>
      <w:proofErr w:type="spellEnd"/>
      <w:r w:rsidR="00992417" w:rsidRPr="00DB56AD">
        <w:rPr>
          <w:rFonts w:ascii="Courier New" w:hAnsi="Courier New" w:cs="Courier New"/>
          <w:lang w:val="uk-UA"/>
        </w:rPr>
        <w:t>);</w:t>
      </w:r>
    </w:p>
    <w:p w:rsidR="00992417" w:rsidRPr="00DB56AD" w:rsidRDefault="00E649F2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>
        <w:rPr>
          <w:rFonts w:ascii="Courier New" w:hAnsi="Courier New" w:cs="Courier New"/>
          <w:lang w:val="uk-UA"/>
        </w:rPr>
        <w:t>cout</w:t>
      </w:r>
      <w:proofErr w:type="spellEnd"/>
      <w:r>
        <w:rPr>
          <w:rFonts w:ascii="Courier New" w:hAnsi="Courier New" w:cs="Courier New"/>
          <w:lang w:val="uk-UA"/>
        </w:rPr>
        <w:t>&lt;&lt;"</w:t>
      </w:r>
      <w:r>
        <w:rPr>
          <w:rFonts w:ascii="Courier New" w:hAnsi="Courier New" w:cs="Courier New"/>
          <w:lang w:val="en-US"/>
        </w:rPr>
        <w:t>Enter age</w:t>
      </w:r>
      <w:r w:rsidR="00992417"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r_index].age;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worker_index++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.fio</w:t>
      </w:r>
      <w:proofErr w:type="spellEnd"/>
      <w:r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.age</w:t>
      </w:r>
      <w:proofErr w:type="spellEnd"/>
      <w:r w:rsidRPr="00DB56AD">
        <w:rPr>
          <w:rFonts w:ascii="Courier New" w:hAnsi="Courier New" w:cs="Courier New"/>
          <w:lang w:val="uk-UA"/>
        </w:rPr>
        <w:t>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lastRenderedPageBreak/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void</w:t>
      </w:r>
      <w:proofErr w:type="spellEnd"/>
      <w:r w:rsidRPr="00DB56AD">
        <w:rPr>
          <w:rFonts w:ascii="Courier New" w:hAnsi="Courier New" w:cs="Courier New"/>
          <w:lang w:val="uk-UA"/>
        </w:rPr>
        <w:t xml:space="preserve"> </w:t>
      </w:r>
      <w:proofErr w:type="spellStart"/>
      <w:r w:rsidRPr="00DB56AD">
        <w:rPr>
          <w:rFonts w:ascii="Courier New" w:hAnsi="Courier New" w:cs="Courier New"/>
          <w:lang w:val="uk-UA"/>
        </w:rPr>
        <w:t>del</w:t>
      </w:r>
      <w:proofErr w:type="spellEnd"/>
      <w:r w:rsidRPr="00DB56AD">
        <w:rPr>
          <w:rFonts w:ascii="Courier New" w:hAnsi="Courier New" w:cs="Courier New"/>
          <w:lang w:val="uk-UA"/>
        </w:rPr>
        <w:t xml:space="preserve"> ()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>{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d;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</w:t>
      </w:r>
      <w:r w:rsidR="00E649F2">
        <w:rPr>
          <w:rFonts w:ascii="Courier New" w:hAnsi="Courier New" w:cs="Courier New"/>
          <w:lang w:val="en-US"/>
        </w:rPr>
        <w:t xml:space="preserve">Choose record number </w:t>
      </w:r>
      <w:r w:rsidR="00E153BA">
        <w:rPr>
          <w:rFonts w:ascii="Courier New" w:hAnsi="Courier New" w:cs="Courier New"/>
          <w:lang w:val="en-US"/>
        </w:rPr>
        <w:t>to delete</w:t>
      </w:r>
      <w:r w:rsidRPr="00DB56AD">
        <w:rPr>
          <w:rFonts w:ascii="Courier New" w:hAnsi="Courier New" w:cs="Courier New"/>
          <w:lang w:val="uk-UA"/>
        </w:rPr>
        <w:t xml:space="preserve"> 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cin</w:t>
      </w:r>
      <w:proofErr w:type="spellEnd"/>
      <w:r w:rsidRPr="00DB56AD">
        <w:rPr>
          <w:rFonts w:ascii="Courier New" w:hAnsi="Courier New" w:cs="Courier New"/>
          <w:lang w:val="uk-UA"/>
        </w:rPr>
        <w:t>&gt;&gt;d;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i=d-1;i&lt;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=arr</w:t>
      </w:r>
      <w:proofErr w:type="spellEnd"/>
      <w:r w:rsidRPr="00DB56AD">
        <w:rPr>
          <w:rFonts w:ascii="Courier New" w:hAnsi="Courier New" w:cs="Courier New"/>
          <w:lang w:val="uk-UA"/>
        </w:rPr>
        <w:t>[i+1];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r_index--;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proofErr w:type="spellStart"/>
      <w:r w:rsidRPr="00DB56AD">
        <w:rPr>
          <w:rFonts w:ascii="Courier New" w:hAnsi="Courier New" w:cs="Courier New"/>
          <w:b/>
          <w:lang w:val="uk-UA"/>
        </w:rPr>
        <w:t>for</w:t>
      </w:r>
      <w:proofErr w:type="spellEnd"/>
      <w:r w:rsidRPr="00DB56AD">
        <w:rPr>
          <w:rFonts w:ascii="Courier New" w:hAnsi="Courier New" w:cs="Courier New"/>
          <w:lang w:val="uk-UA"/>
        </w:rPr>
        <w:t xml:space="preserve"> (</w:t>
      </w:r>
      <w:proofErr w:type="spellStart"/>
      <w:r w:rsidRPr="00DB56AD">
        <w:rPr>
          <w:rFonts w:ascii="Courier New" w:hAnsi="Courier New" w:cs="Courier New"/>
          <w:b/>
          <w:lang w:val="uk-UA"/>
        </w:rPr>
        <w:t>int</w:t>
      </w:r>
      <w:proofErr w:type="spellEnd"/>
      <w:r w:rsidRPr="00DB56AD">
        <w:rPr>
          <w:rFonts w:ascii="Courier New" w:hAnsi="Courier New" w:cs="Courier New"/>
          <w:lang w:val="uk-UA"/>
        </w:rPr>
        <w:t xml:space="preserve"> i=0; i&lt;</w:t>
      </w:r>
      <w:proofErr w:type="spellStart"/>
      <w:r w:rsidRPr="00DB56AD">
        <w:rPr>
          <w:rFonts w:ascii="Courier New" w:hAnsi="Courier New" w:cs="Courier New"/>
          <w:lang w:val="uk-UA"/>
        </w:rPr>
        <w:t>worke</w:t>
      </w:r>
      <w:proofErr w:type="spellEnd"/>
      <w:r w:rsidRPr="00DB56AD">
        <w:rPr>
          <w:rFonts w:ascii="Courier New" w:hAnsi="Courier New" w:cs="Courier New"/>
          <w:lang w:val="uk-UA"/>
        </w:rPr>
        <w:t>r_index; i++)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{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    </w:t>
      </w: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&lt;&lt;i+1&lt;&lt;"\t"&lt;&lt;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.fio</w:t>
      </w:r>
      <w:proofErr w:type="spellEnd"/>
      <w:r w:rsidRPr="00DB56AD">
        <w:rPr>
          <w:rFonts w:ascii="Courier New" w:hAnsi="Courier New" w:cs="Courier New"/>
          <w:lang w:val="uk-UA"/>
        </w:rPr>
        <w:t>&lt;&lt;"\t"&lt;&lt;</w:t>
      </w:r>
      <w:proofErr w:type="spellStart"/>
      <w:r w:rsidRPr="00DB56AD">
        <w:rPr>
          <w:rFonts w:ascii="Courier New" w:hAnsi="Courier New" w:cs="Courier New"/>
          <w:lang w:val="uk-UA"/>
        </w:rPr>
        <w:t>arr</w:t>
      </w:r>
      <w:proofErr w:type="spellEnd"/>
      <w:r w:rsidRPr="00DB56AD">
        <w:rPr>
          <w:rFonts w:ascii="Courier New" w:hAnsi="Courier New" w:cs="Courier New"/>
          <w:lang w:val="uk-UA"/>
        </w:rPr>
        <w:t>[i]</w:t>
      </w:r>
      <w:proofErr w:type="spellStart"/>
      <w:r w:rsidRPr="00DB56AD">
        <w:rPr>
          <w:rFonts w:ascii="Courier New" w:hAnsi="Courier New" w:cs="Courier New"/>
          <w:lang w:val="uk-UA"/>
        </w:rPr>
        <w:t>.age</w:t>
      </w:r>
      <w:proofErr w:type="spellEnd"/>
      <w:r w:rsidRPr="00DB56AD">
        <w:rPr>
          <w:rFonts w:ascii="Courier New" w:hAnsi="Courier New" w:cs="Courier New"/>
          <w:lang w:val="uk-UA"/>
        </w:rPr>
        <w:t>&lt;&lt;</w:t>
      </w:r>
      <w:proofErr w:type="spellStart"/>
      <w:r w:rsidRPr="00DB56AD">
        <w:rPr>
          <w:rFonts w:ascii="Courier New" w:hAnsi="Courier New" w:cs="Courier New"/>
          <w:lang w:val="uk-UA"/>
        </w:rPr>
        <w:t>endl</w:t>
      </w:r>
      <w:proofErr w:type="spellEnd"/>
      <w:r w:rsidRPr="00DB56AD">
        <w:rPr>
          <w:rFonts w:ascii="Courier New" w:hAnsi="Courier New" w:cs="Courier New"/>
          <w:lang w:val="uk-UA"/>
        </w:rPr>
        <w:t>;</w:t>
      </w:r>
    </w:p>
    <w:p w:rsidR="00992417" w:rsidRPr="00DB56AD" w:rsidRDefault="00992417" w:rsidP="00992417">
      <w:pPr>
        <w:shd w:val="clear" w:color="auto" w:fill="D9D9D9" w:themeFill="background1" w:themeFillShade="D9"/>
        <w:ind w:firstLine="0"/>
        <w:rPr>
          <w:rFonts w:ascii="Courier New" w:hAnsi="Courier New" w:cs="Courier New"/>
          <w:lang w:val="uk-UA"/>
        </w:rPr>
      </w:pPr>
      <w:r w:rsidRPr="00DB56AD">
        <w:rPr>
          <w:rFonts w:ascii="Courier New" w:hAnsi="Courier New" w:cs="Courier New"/>
          <w:lang w:val="uk-UA"/>
        </w:rPr>
        <w:t xml:space="preserve">    }</w:t>
      </w:r>
    </w:p>
    <w:p w:rsidR="00730CD6" w:rsidRPr="00DB56AD" w:rsidRDefault="00992417" w:rsidP="001D130A">
      <w:pPr>
        <w:shd w:val="clear" w:color="auto" w:fill="D9D9D9" w:themeFill="background1" w:themeFillShade="D9"/>
        <w:ind w:firstLine="0"/>
        <w:rPr>
          <w:lang w:val="uk-UA"/>
        </w:rPr>
      </w:pPr>
      <w:proofErr w:type="spellStart"/>
      <w:r w:rsidRPr="00DB56AD">
        <w:rPr>
          <w:rFonts w:ascii="Courier New" w:hAnsi="Courier New" w:cs="Courier New"/>
          <w:lang w:val="uk-UA"/>
        </w:rPr>
        <w:t>cout</w:t>
      </w:r>
      <w:proofErr w:type="spellEnd"/>
      <w:r w:rsidRPr="00DB56AD">
        <w:rPr>
          <w:rFonts w:ascii="Courier New" w:hAnsi="Courier New" w:cs="Courier New"/>
          <w:lang w:val="uk-UA"/>
        </w:rPr>
        <w:t>&lt;&lt;"\n";</w:t>
      </w:r>
      <w:r w:rsidRPr="00DB56AD">
        <w:rPr>
          <w:lang w:val="uk-UA"/>
        </w:rPr>
        <w:t>}</w:t>
      </w:r>
    </w:p>
    <w:p w:rsidR="00C276B8" w:rsidRPr="00C276B8" w:rsidRDefault="00054611" w:rsidP="00C276B8">
      <w:pPr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05706A7" wp14:editId="15A6F09D">
            <wp:extent cx="4826000" cy="2764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626" cy="27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6B8" w:rsidRPr="00C276B8">
        <w:rPr>
          <w:lang w:val="en-US"/>
        </w:rPr>
        <w:t xml:space="preserve"> </w:t>
      </w:r>
      <w:r w:rsidR="00C276B8">
        <w:rPr>
          <w:lang w:val="en-US"/>
        </w:rPr>
        <w:t>Fig.1</w:t>
      </w:r>
    </w:p>
    <w:p w:rsidR="00730CD6" w:rsidRPr="00DB56AD" w:rsidRDefault="00730CD6">
      <w:pPr>
        <w:rPr>
          <w:lang w:val="uk-UA"/>
        </w:rPr>
      </w:pPr>
    </w:p>
    <w:p w:rsidR="00992417" w:rsidRPr="00C276B8" w:rsidRDefault="00C276B8" w:rsidP="00E71E94">
      <w:pPr>
        <w:ind w:firstLine="0"/>
        <w:jc w:val="center"/>
        <w:rPr>
          <w:b/>
          <w:sz w:val="20"/>
          <w:szCs w:val="20"/>
        </w:rPr>
      </w:pPr>
      <w:r w:rsidRPr="001D130A">
        <w:rPr>
          <w:b/>
          <w:lang w:val="en-US"/>
        </w:rPr>
        <w:t>Laboratory</w:t>
      </w:r>
      <w:r>
        <w:rPr>
          <w:b/>
          <w:lang w:val="en-US"/>
        </w:rPr>
        <w:t xml:space="preserve"> work </w:t>
      </w:r>
      <w:r>
        <w:rPr>
          <w:b/>
        </w:rPr>
        <w:t>№1</w:t>
      </w:r>
    </w:p>
    <w:p w:rsidR="00AE6B0B" w:rsidRPr="001D130A" w:rsidRDefault="00376F05" w:rsidP="00E71E94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="00AE6B0B"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№1.</w:t>
      </w:r>
      <w:proofErr w:type="gramEnd"/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employee information: a) name, b) last name, c) salary, d) changes.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 xml:space="preserve">4. </w:t>
      </w:r>
      <w:r w:rsidR="00376F05" w:rsidRPr="001D130A">
        <w:rPr>
          <w:rFonts w:ascii="Times New Roman" w:hAnsi="Times New Roman" w:cs="Times New Roman"/>
          <w:lang w:val="en"/>
        </w:rPr>
        <w:t>A</w:t>
      </w:r>
      <w:r w:rsidRPr="001D130A">
        <w:rPr>
          <w:rFonts w:ascii="Times New Roman" w:hAnsi="Times New Roman" w:cs="Times New Roman"/>
          <w:lang w:val="en"/>
        </w:rPr>
        <w:t xml:space="preserve">fter the operation is completed, information about it is logged </w:t>
      </w:r>
      <w:r w:rsidR="00376F05" w:rsidRPr="001D130A">
        <w:rPr>
          <w:rFonts w:ascii="Times New Roman" w:hAnsi="Times New Roman" w:cs="Times New Roman"/>
          <w:lang w:val="en"/>
        </w:rPr>
        <w:t>(both on screen and in file)</w:t>
      </w:r>
      <w:r w:rsidRPr="001D130A">
        <w:rPr>
          <w:rFonts w:ascii="Times New Roman" w:hAnsi="Times New Roman" w:cs="Times New Roman"/>
          <w:lang w:val="en"/>
        </w:rPr>
        <w:t xml:space="preserve"> so that the user can see the entire history of operations</w:t>
      </w:r>
    </w:p>
    <w:p w:rsidR="007E7710" w:rsidRPr="001D130A" w:rsidRDefault="007E7710" w:rsidP="007E7710">
      <w:pPr>
        <w:pStyle w:val="HTML"/>
        <w:rPr>
          <w:rFonts w:ascii="Times New Roman" w:hAnsi="Times New Roman" w:cs="Times New Roman"/>
          <w:lang w:val="en-US"/>
        </w:rPr>
      </w:pPr>
    </w:p>
    <w:p w:rsidR="00376F05" w:rsidRPr="001D130A" w:rsidRDefault="00376F05" w:rsidP="00376F05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№2.</w:t>
      </w:r>
      <w:proofErr w:type="gramEnd"/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</w:t>
      </w:r>
      <w:r w:rsidRPr="001D130A">
        <w:rPr>
          <w:rFonts w:ascii="Times New Roman" w:hAnsi="Times New Roman" w:cs="Times New Roman"/>
          <w:lang w:val="en-US"/>
        </w:rPr>
        <w:t>train</w:t>
      </w:r>
      <w:r w:rsidRPr="001D130A">
        <w:rPr>
          <w:rFonts w:ascii="Times New Roman" w:hAnsi="Times New Roman" w:cs="Times New Roman"/>
          <w:lang w:val="en"/>
        </w:rPr>
        <w:t xml:space="preserve"> information: a) nu</w:t>
      </w:r>
      <w:r w:rsidRPr="001D130A">
        <w:rPr>
          <w:rFonts w:ascii="Times New Roman" w:hAnsi="Times New Roman" w:cs="Times New Roman"/>
          <w:lang w:val="en"/>
        </w:rPr>
        <w:t>m</w:t>
      </w:r>
      <w:r w:rsidRPr="001D130A">
        <w:rPr>
          <w:rFonts w:ascii="Times New Roman" w:hAnsi="Times New Roman" w:cs="Times New Roman"/>
          <w:lang w:val="en"/>
        </w:rPr>
        <w:t>ber, b) departure time, c) arrival time, d) destination.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4. After the operation is completed, information about it is logged (both on screen and in file) so that the user can see the entire history of operations</w:t>
      </w:r>
    </w:p>
    <w:p w:rsidR="007E7710" w:rsidRPr="001D130A" w:rsidRDefault="007E7710" w:rsidP="00E71E94">
      <w:pPr>
        <w:ind w:firstLine="0"/>
        <w:rPr>
          <w:rFonts w:cs="Times New Roman"/>
          <w:sz w:val="20"/>
          <w:szCs w:val="20"/>
          <w:lang w:val="en-US"/>
        </w:rPr>
      </w:pPr>
    </w:p>
    <w:p w:rsidR="00376F05" w:rsidRPr="001D130A" w:rsidRDefault="00376F05" w:rsidP="00376F05">
      <w:pPr>
        <w:ind w:firstLine="0"/>
        <w:rPr>
          <w:rFonts w:cs="Times New Roman"/>
          <w:b/>
          <w:sz w:val="20"/>
          <w:szCs w:val="20"/>
          <w:lang w:val="en-US"/>
        </w:rPr>
      </w:pPr>
      <w:proofErr w:type="spellStart"/>
      <w:proofErr w:type="gramStart"/>
      <w:r w:rsidRPr="001D130A">
        <w:rPr>
          <w:rFonts w:cs="Times New Roman"/>
          <w:b/>
          <w:sz w:val="20"/>
          <w:szCs w:val="20"/>
          <w:lang w:val="en-US"/>
        </w:rPr>
        <w:t>Var</w:t>
      </w:r>
      <w:proofErr w:type="spellEnd"/>
      <w:r w:rsidRPr="001D130A">
        <w:rPr>
          <w:rFonts w:cs="Times New Roman"/>
          <w:b/>
          <w:sz w:val="20"/>
          <w:szCs w:val="20"/>
          <w:lang w:val="uk-UA"/>
        </w:rPr>
        <w:t>.</w:t>
      </w:r>
      <w:r w:rsidRPr="001D130A">
        <w:rPr>
          <w:rFonts w:cs="Times New Roman"/>
          <w:b/>
          <w:sz w:val="20"/>
          <w:szCs w:val="20"/>
          <w:lang w:val="en-US"/>
        </w:rPr>
        <w:t xml:space="preserve"> №3.</w:t>
      </w:r>
      <w:proofErr w:type="gramEnd"/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Write a program in which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1. The user can write</w:t>
      </w:r>
      <w:r w:rsidRPr="001D130A">
        <w:rPr>
          <w:rFonts w:ascii="Times New Roman" w:hAnsi="Times New Roman" w:cs="Times New Roman"/>
          <w:lang w:val="uk-UA"/>
        </w:rPr>
        <w:t xml:space="preserve"> </w:t>
      </w:r>
      <w:r w:rsidRPr="001D130A">
        <w:rPr>
          <w:rFonts w:ascii="Times New Roman" w:hAnsi="Times New Roman" w:cs="Times New Roman"/>
          <w:lang w:val="en-US"/>
        </w:rPr>
        <w:t>and read</w:t>
      </w:r>
      <w:r w:rsidRPr="001D130A">
        <w:rPr>
          <w:rFonts w:ascii="Times New Roman" w:hAnsi="Times New Roman" w:cs="Times New Roman"/>
          <w:lang w:val="en"/>
        </w:rPr>
        <w:t xml:space="preserve"> from the binary file </w:t>
      </w:r>
      <w:r w:rsidRPr="001D130A">
        <w:rPr>
          <w:rFonts w:ascii="Times New Roman" w:hAnsi="Times New Roman" w:cs="Times New Roman"/>
          <w:lang w:val="en-US"/>
        </w:rPr>
        <w:t>product</w:t>
      </w:r>
      <w:r w:rsidRPr="001D130A">
        <w:rPr>
          <w:rFonts w:ascii="Times New Roman" w:hAnsi="Times New Roman" w:cs="Times New Roman"/>
          <w:lang w:val="en"/>
        </w:rPr>
        <w:t xml:space="preserve"> information: a) name, b) </w:t>
      </w:r>
      <w:r w:rsidR="00123036" w:rsidRPr="001D130A">
        <w:rPr>
          <w:rFonts w:ascii="Times New Roman" w:hAnsi="Times New Roman" w:cs="Times New Roman"/>
          <w:lang w:val="en"/>
        </w:rPr>
        <w:t>price</w:t>
      </w:r>
      <w:r w:rsidRPr="001D130A">
        <w:rPr>
          <w:rFonts w:ascii="Times New Roman" w:hAnsi="Times New Roman" w:cs="Times New Roman"/>
          <w:lang w:val="en"/>
        </w:rPr>
        <w:t>, c</w:t>
      </w:r>
      <w:proofErr w:type="gramStart"/>
      <w:r w:rsidRPr="001D130A">
        <w:rPr>
          <w:rFonts w:ascii="Times New Roman" w:hAnsi="Times New Roman" w:cs="Times New Roman"/>
          <w:lang w:val="en"/>
        </w:rPr>
        <w:t>)</w:t>
      </w:r>
      <w:r w:rsidR="00123036" w:rsidRPr="001D130A">
        <w:rPr>
          <w:rFonts w:ascii="Times New Roman" w:hAnsi="Times New Roman" w:cs="Times New Roman"/>
          <w:lang w:val="en"/>
        </w:rPr>
        <w:t>quantity</w:t>
      </w:r>
      <w:proofErr w:type="gramEnd"/>
      <w:r w:rsidRPr="001D130A">
        <w:rPr>
          <w:rFonts w:ascii="Times New Roman" w:hAnsi="Times New Roman" w:cs="Times New Roman"/>
          <w:lang w:val="en"/>
        </w:rPr>
        <w:t xml:space="preserve">, d) </w:t>
      </w:r>
      <w:r w:rsidR="00123036" w:rsidRPr="001D130A">
        <w:rPr>
          <w:rFonts w:ascii="Times New Roman" w:hAnsi="Times New Roman" w:cs="Times New Roman"/>
          <w:lang w:val="en"/>
        </w:rPr>
        <w:t>delivery period</w:t>
      </w:r>
      <w:r w:rsidRPr="001D130A">
        <w:rPr>
          <w:rFonts w:ascii="Times New Roman" w:hAnsi="Times New Roman" w:cs="Times New Roman"/>
          <w:lang w:val="en"/>
        </w:rPr>
        <w:t>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"/>
        </w:rPr>
      </w:pPr>
      <w:r w:rsidRPr="001D130A">
        <w:rPr>
          <w:rFonts w:ascii="Times New Roman" w:hAnsi="Times New Roman" w:cs="Times New Roman"/>
          <w:lang w:val="en"/>
        </w:rPr>
        <w:t>2. The user has the opportunity to add, delete, modify and sort information by item 1a).</w:t>
      </w:r>
    </w:p>
    <w:p w:rsidR="00376F05" w:rsidRPr="001D130A" w:rsidRDefault="00376F05" w:rsidP="00376F05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3. For all the actions described above, specially created functions are used.</w:t>
      </w:r>
    </w:p>
    <w:p w:rsidR="00376F05" w:rsidRPr="001D130A" w:rsidRDefault="00376F05" w:rsidP="001D130A">
      <w:pPr>
        <w:pStyle w:val="HTML"/>
        <w:rPr>
          <w:rFonts w:ascii="Times New Roman" w:hAnsi="Times New Roman" w:cs="Times New Roman"/>
          <w:lang w:val="en-US"/>
        </w:rPr>
      </w:pPr>
      <w:r w:rsidRPr="001D130A">
        <w:rPr>
          <w:rFonts w:ascii="Times New Roman" w:hAnsi="Times New Roman" w:cs="Times New Roman"/>
          <w:lang w:val="en"/>
        </w:rPr>
        <w:t>4. After the operation is completed, information about it is logged (both on screen and in file) so that the user can see the entire history of operations</w:t>
      </w:r>
    </w:p>
    <w:sectPr w:rsidR="00376F05" w:rsidRPr="001D130A" w:rsidSect="001D130A">
      <w:headerReference w:type="default" r:id="rId10"/>
      <w:pgSz w:w="11906" w:h="16838"/>
      <w:pgMar w:top="720" w:right="720" w:bottom="720" w:left="720" w:header="708" w:footer="708" w:gutter="0"/>
      <w:cols w:space="72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EA5" w:rsidRDefault="001C1EA5" w:rsidP="001D130A">
      <w:r>
        <w:separator/>
      </w:r>
    </w:p>
  </w:endnote>
  <w:endnote w:type="continuationSeparator" w:id="0">
    <w:p w:rsidR="001C1EA5" w:rsidRDefault="001C1EA5" w:rsidP="001D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ejaVu Sans">
    <w:altName w:val="SOLIDWORKS GDT"/>
    <w:charset w:val="CC"/>
    <w:family w:val="swiss"/>
    <w:pitch w:val="variable"/>
    <w:sig w:usb0="00000000" w:usb1="D200FDFF" w:usb2="0A24602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EA5" w:rsidRDefault="001C1EA5" w:rsidP="001D130A">
      <w:r>
        <w:separator/>
      </w:r>
    </w:p>
  </w:footnote>
  <w:footnote w:type="continuationSeparator" w:id="0">
    <w:p w:rsidR="001C1EA5" w:rsidRDefault="001C1EA5" w:rsidP="001D1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981938"/>
      <w:docPartObj>
        <w:docPartGallery w:val="Page Numbers (Top of Page)"/>
        <w:docPartUnique/>
      </w:docPartObj>
    </w:sdtPr>
    <w:sdtContent>
      <w:p w:rsidR="001D130A" w:rsidRPr="001D130A" w:rsidRDefault="001D130A" w:rsidP="001D130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76B8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C1606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55459A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86C2916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04061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3A83F6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4400E3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60D12C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84F341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B59636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54545A8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5444EC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64793634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670F73F1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BC538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70BD629B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9E63C27"/>
    <w:multiLevelType w:val="multilevel"/>
    <w:tmpl w:val="368C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Cs w:val="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16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18"/>
  </w:num>
  <w:num w:numId="16">
    <w:abstractNumId w:val="17"/>
  </w:num>
  <w:num w:numId="17">
    <w:abstractNumId w:val="5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17"/>
    <w:rsid w:val="00012177"/>
    <w:rsid w:val="00054611"/>
    <w:rsid w:val="0011259E"/>
    <w:rsid w:val="00123036"/>
    <w:rsid w:val="00126297"/>
    <w:rsid w:val="00196000"/>
    <w:rsid w:val="001C1EA5"/>
    <w:rsid w:val="001D130A"/>
    <w:rsid w:val="00253EDB"/>
    <w:rsid w:val="00294674"/>
    <w:rsid w:val="003033D8"/>
    <w:rsid w:val="00304287"/>
    <w:rsid w:val="00376F05"/>
    <w:rsid w:val="00451D9E"/>
    <w:rsid w:val="004617D0"/>
    <w:rsid w:val="00526748"/>
    <w:rsid w:val="005B1DAF"/>
    <w:rsid w:val="005E5C28"/>
    <w:rsid w:val="005F3467"/>
    <w:rsid w:val="00730CD6"/>
    <w:rsid w:val="007E7710"/>
    <w:rsid w:val="00975198"/>
    <w:rsid w:val="00992417"/>
    <w:rsid w:val="009D28C9"/>
    <w:rsid w:val="00A023EB"/>
    <w:rsid w:val="00A27609"/>
    <w:rsid w:val="00A472FC"/>
    <w:rsid w:val="00AC14B0"/>
    <w:rsid w:val="00AE6B0B"/>
    <w:rsid w:val="00B56080"/>
    <w:rsid w:val="00C276B8"/>
    <w:rsid w:val="00C81557"/>
    <w:rsid w:val="00DB56AD"/>
    <w:rsid w:val="00E153BA"/>
    <w:rsid w:val="00E649F2"/>
    <w:rsid w:val="00E71E94"/>
    <w:rsid w:val="00EE08BD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12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1259E"/>
    <w:rPr>
      <w:rFonts w:ascii="Courier New" w:hAnsi="Courier New" w:cs="Courier New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CD6"/>
    <w:pPr>
      <w:widowControl w:val="0"/>
      <w:overflowPunct w:val="0"/>
      <w:ind w:firstLine="680"/>
      <w:jc w:val="both"/>
    </w:pPr>
    <w:rPr>
      <w:rFonts w:eastAsia="SimSun" w:cs="Mangal"/>
      <w:color w:val="00000A"/>
      <w:kern w:val="1"/>
      <w:sz w:val="24"/>
      <w:szCs w:val="24"/>
      <w:lang w:val="ru-RU" w:eastAsia="zh-CN" w:bidi="hi-IN"/>
    </w:rPr>
  </w:style>
  <w:style w:type="paragraph" w:styleId="1">
    <w:name w:val="heading 1"/>
    <w:qFormat/>
    <w:rsid w:val="00730CD6"/>
    <w:pPr>
      <w:widowControl w:val="0"/>
      <w:suppressAutoHyphens/>
      <w:jc w:val="center"/>
      <w:outlineLvl w:val="0"/>
    </w:pPr>
    <w:rPr>
      <w:rFonts w:ascii="Liberation Serif" w:eastAsia="DejaVu Sans" w:hAnsi="Liberation Serif" w:cs="DejaVu Sans"/>
      <w:b/>
      <w:bCs/>
      <w:kern w:val="1"/>
      <w:sz w:val="32"/>
      <w:szCs w:val="32"/>
      <w:lang w:val="en-US" w:eastAsia="zh-CN" w:bidi="hi-IN"/>
    </w:rPr>
  </w:style>
  <w:style w:type="paragraph" w:styleId="2">
    <w:name w:val="heading 2"/>
    <w:qFormat/>
    <w:rsid w:val="00730CD6"/>
    <w:pPr>
      <w:widowControl w:val="0"/>
      <w:suppressAutoHyphens/>
      <w:outlineLvl w:val="1"/>
    </w:pPr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730CD6"/>
  </w:style>
  <w:style w:type="character" w:customStyle="1" w:styleId="WW8Num1z1">
    <w:name w:val="WW8Num1z1"/>
    <w:rsid w:val="00730CD6"/>
  </w:style>
  <w:style w:type="character" w:customStyle="1" w:styleId="WW8Num1z2">
    <w:name w:val="WW8Num1z2"/>
    <w:rsid w:val="00730CD6"/>
  </w:style>
  <w:style w:type="character" w:customStyle="1" w:styleId="WW8Num1z3">
    <w:name w:val="WW8Num1z3"/>
    <w:rsid w:val="00730CD6"/>
  </w:style>
  <w:style w:type="character" w:customStyle="1" w:styleId="WW8Num1z4">
    <w:name w:val="WW8Num1z4"/>
    <w:rsid w:val="00730CD6"/>
  </w:style>
  <w:style w:type="character" w:customStyle="1" w:styleId="WW8Num1z5">
    <w:name w:val="WW8Num1z5"/>
    <w:rsid w:val="00730CD6"/>
  </w:style>
  <w:style w:type="character" w:customStyle="1" w:styleId="WW8Num1z6">
    <w:name w:val="WW8Num1z6"/>
    <w:rsid w:val="00730CD6"/>
  </w:style>
  <w:style w:type="character" w:customStyle="1" w:styleId="WW8Num1z7">
    <w:name w:val="WW8Num1z7"/>
    <w:rsid w:val="00730CD6"/>
  </w:style>
  <w:style w:type="character" w:customStyle="1" w:styleId="WW8Num1z8">
    <w:name w:val="WW8Num1z8"/>
    <w:rsid w:val="00730CD6"/>
  </w:style>
  <w:style w:type="character" w:customStyle="1" w:styleId="WW8Num2z0">
    <w:name w:val="WW8Num2z0"/>
    <w:rsid w:val="00730CD6"/>
    <w:rPr>
      <w:bCs w:val="0"/>
      <w:lang w:val="ru-RU"/>
    </w:rPr>
  </w:style>
  <w:style w:type="character" w:customStyle="1" w:styleId="WW8Num2z1">
    <w:name w:val="WW8Num2z1"/>
    <w:rsid w:val="00730CD6"/>
  </w:style>
  <w:style w:type="character" w:customStyle="1" w:styleId="WW8Num2z2">
    <w:name w:val="WW8Num2z2"/>
    <w:rsid w:val="00730CD6"/>
  </w:style>
  <w:style w:type="character" w:customStyle="1" w:styleId="WW8Num2z3">
    <w:name w:val="WW8Num2z3"/>
    <w:rsid w:val="00730CD6"/>
  </w:style>
  <w:style w:type="character" w:customStyle="1" w:styleId="WW8Num2z4">
    <w:name w:val="WW8Num2z4"/>
    <w:rsid w:val="00730CD6"/>
  </w:style>
  <w:style w:type="character" w:customStyle="1" w:styleId="WW8Num2z5">
    <w:name w:val="WW8Num2z5"/>
    <w:rsid w:val="00730CD6"/>
  </w:style>
  <w:style w:type="character" w:customStyle="1" w:styleId="WW8Num2z6">
    <w:name w:val="WW8Num2z6"/>
    <w:rsid w:val="00730CD6"/>
  </w:style>
  <w:style w:type="character" w:customStyle="1" w:styleId="WW8Num2z7">
    <w:name w:val="WW8Num2z7"/>
    <w:rsid w:val="00730CD6"/>
  </w:style>
  <w:style w:type="character" w:customStyle="1" w:styleId="WW8Num2z8">
    <w:name w:val="WW8Num2z8"/>
    <w:rsid w:val="00730CD6"/>
  </w:style>
  <w:style w:type="character" w:customStyle="1" w:styleId="Absatz-Standardschriftart">
    <w:name w:val="Absatz-Standardschriftart"/>
    <w:rsid w:val="00730CD6"/>
  </w:style>
  <w:style w:type="character" w:customStyle="1" w:styleId="keyword3cpp">
    <w:name w:val="keyword3_cpp"/>
    <w:rsid w:val="00730CD6"/>
    <w:rPr>
      <w:b/>
      <w:i w:val="0"/>
      <w:color w:val="000000"/>
    </w:rPr>
  </w:style>
  <w:style w:type="character" w:customStyle="1" w:styleId="symbol4cpp">
    <w:name w:val="symbol4_cpp"/>
    <w:rsid w:val="00730CD6"/>
    <w:rPr>
      <w:b w:val="0"/>
      <w:i w:val="0"/>
      <w:color w:val="808080"/>
    </w:rPr>
  </w:style>
  <w:style w:type="character" w:customStyle="1" w:styleId="a3">
    <w:name w:val="Символ нумерации"/>
    <w:rsid w:val="00730CD6"/>
  </w:style>
  <w:style w:type="character" w:customStyle="1" w:styleId="numbercpp">
    <w:name w:val="number_cpp"/>
    <w:rsid w:val="00730CD6"/>
    <w:rPr>
      <w:b w:val="0"/>
      <w:i w:val="0"/>
      <w:color w:val="0000DD"/>
    </w:rPr>
  </w:style>
  <w:style w:type="character" w:customStyle="1" w:styleId="symbol1cpp">
    <w:name w:val="symbol1_cpp"/>
    <w:rsid w:val="00730CD6"/>
    <w:rPr>
      <w:b w:val="0"/>
      <w:i w:val="0"/>
      <w:color w:val="000080"/>
    </w:rPr>
  </w:style>
  <w:style w:type="character" w:customStyle="1" w:styleId="keyword0cpp">
    <w:name w:val="keyword0_cpp"/>
    <w:rsid w:val="00730CD6"/>
    <w:rPr>
      <w:b/>
      <w:i w:val="0"/>
      <w:color w:val="000000"/>
    </w:rPr>
  </w:style>
  <w:style w:type="character" w:customStyle="1" w:styleId="symbol0cpp">
    <w:name w:val="symbol0_cpp"/>
    <w:rsid w:val="00730CD6"/>
    <w:rPr>
      <w:b w:val="0"/>
      <w:i w:val="0"/>
      <w:color w:val="808080"/>
    </w:rPr>
  </w:style>
  <w:style w:type="character" w:customStyle="1" w:styleId="member1cpp">
    <w:name w:val="member1_cpp"/>
    <w:rsid w:val="00730CD6"/>
    <w:rPr>
      <w:b w:val="0"/>
      <w:i w:val="0"/>
      <w:color w:val="007788"/>
    </w:rPr>
  </w:style>
  <w:style w:type="character" w:customStyle="1" w:styleId="symbol2cpp">
    <w:name w:val="symbol2_cpp"/>
    <w:rsid w:val="00730CD6"/>
    <w:rPr>
      <w:b w:val="0"/>
      <w:i w:val="0"/>
      <w:color w:val="404040"/>
    </w:rPr>
  </w:style>
  <w:style w:type="character" w:customStyle="1" w:styleId="comment0cpp">
    <w:name w:val="comment0_cpp"/>
    <w:rsid w:val="00730CD6"/>
    <w:rPr>
      <w:b w:val="0"/>
      <w:i w:val="0"/>
      <w:color w:val="666666"/>
    </w:rPr>
  </w:style>
  <w:style w:type="character" w:customStyle="1" w:styleId="comment1cpp">
    <w:name w:val="comment1_cpp"/>
    <w:rsid w:val="00730CD6"/>
    <w:rPr>
      <w:b w:val="0"/>
      <w:i w:val="0"/>
      <w:color w:val="339900"/>
    </w:rPr>
  </w:style>
  <w:style w:type="character" w:customStyle="1" w:styleId="keyword2cpp">
    <w:name w:val="keyword2_cpp"/>
    <w:rsid w:val="00730CD6"/>
    <w:rPr>
      <w:b/>
      <w:i w:val="0"/>
      <w:color w:val="000000"/>
    </w:rPr>
  </w:style>
  <w:style w:type="character" w:customStyle="1" w:styleId="member0cpp">
    <w:name w:val="member0_cpp"/>
    <w:rsid w:val="00730CD6"/>
    <w:rPr>
      <w:b w:val="0"/>
      <w:i w:val="0"/>
      <w:color w:val="007788"/>
    </w:rPr>
  </w:style>
  <w:style w:type="character" w:customStyle="1" w:styleId="symbol3cpp">
    <w:name w:val="symbol3_cpp"/>
    <w:rsid w:val="00730CD6"/>
    <w:rPr>
      <w:b w:val="0"/>
      <w:i w:val="0"/>
      <w:color w:val="404040"/>
    </w:rPr>
  </w:style>
  <w:style w:type="character" w:customStyle="1" w:styleId="stringcpp">
    <w:name w:val="string_cpp"/>
    <w:rsid w:val="00730CD6"/>
    <w:rPr>
      <w:b w:val="0"/>
      <w:i w:val="0"/>
      <w:color w:val="000000"/>
    </w:rPr>
  </w:style>
  <w:style w:type="character" w:customStyle="1" w:styleId="keyword1cpp">
    <w:name w:val="keyword1_cpp"/>
    <w:rsid w:val="00730CD6"/>
    <w:rPr>
      <w:b w:val="0"/>
      <w:i w:val="0"/>
      <w:color w:val="0000FF"/>
    </w:rPr>
  </w:style>
  <w:style w:type="character" w:customStyle="1" w:styleId="ListLabel1">
    <w:name w:val="ListLabel 1"/>
    <w:rsid w:val="00730CD6"/>
    <w:rPr>
      <w:bCs w:val="0"/>
      <w:lang w:val="ru-RU"/>
    </w:rPr>
  </w:style>
  <w:style w:type="paragraph" w:customStyle="1" w:styleId="Heading">
    <w:name w:val="Heading"/>
    <w:basedOn w:val="a"/>
    <w:next w:val="a4"/>
    <w:rsid w:val="00730CD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rsid w:val="00730CD6"/>
    <w:pPr>
      <w:shd w:val="clear" w:color="auto" w:fill="FFFFFF"/>
      <w:spacing w:after="120"/>
    </w:pPr>
  </w:style>
  <w:style w:type="paragraph" w:styleId="a5">
    <w:name w:val="List"/>
    <w:basedOn w:val="a4"/>
    <w:rsid w:val="00730CD6"/>
  </w:style>
  <w:style w:type="paragraph" w:styleId="a6">
    <w:name w:val="caption"/>
    <w:basedOn w:val="a"/>
    <w:qFormat/>
    <w:rsid w:val="00730C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730CD6"/>
    <w:pPr>
      <w:suppressLineNumbers/>
    </w:pPr>
  </w:style>
  <w:style w:type="paragraph" w:customStyle="1" w:styleId="a7">
    <w:name w:val="Заголовок"/>
    <w:basedOn w:val="a"/>
    <w:rsid w:val="00730CD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10">
    <w:name w:val="Название1"/>
    <w:basedOn w:val="a"/>
    <w:rsid w:val="00730CD6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30CD6"/>
    <w:pPr>
      <w:suppressLineNumbers/>
    </w:pPr>
  </w:style>
  <w:style w:type="paragraph" w:customStyle="1" w:styleId="a8">
    <w:name w:val="Содержимое таблицы"/>
    <w:basedOn w:val="a"/>
    <w:rsid w:val="00730CD6"/>
    <w:pPr>
      <w:suppressLineNumbers/>
      <w:ind w:firstLine="0"/>
    </w:pPr>
  </w:style>
  <w:style w:type="paragraph" w:customStyle="1" w:styleId="a9">
    <w:name w:val="Заголовок таблицы"/>
    <w:basedOn w:val="a8"/>
    <w:rsid w:val="00730CD6"/>
    <w:pPr>
      <w:jc w:val="center"/>
    </w:pPr>
    <w:rPr>
      <w:b/>
      <w:bCs/>
    </w:rPr>
  </w:style>
  <w:style w:type="paragraph" w:customStyle="1" w:styleId="aa">
    <w:name w:val="КОД С++"/>
    <w:basedOn w:val="a"/>
    <w:rsid w:val="00730CD6"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6E6E6"/>
      <w:ind w:firstLine="0"/>
    </w:pPr>
    <w:rPr>
      <w:rFonts w:ascii="Courier New" w:hAnsi="Courier New" w:cs="Courier New"/>
    </w:rPr>
  </w:style>
  <w:style w:type="paragraph" w:customStyle="1" w:styleId="ab">
    <w:name w:val="Содержимое врезки"/>
    <w:basedOn w:val="a4"/>
    <w:rsid w:val="00730CD6"/>
  </w:style>
  <w:style w:type="paragraph" w:customStyle="1" w:styleId="ac">
    <w:name w:val="Рисунок"/>
    <w:basedOn w:val="10"/>
    <w:rsid w:val="00730CD6"/>
  </w:style>
  <w:style w:type="paragraph" w:customStyle="1" w:styleId="ad">
    <w:name w:val="Текст в заданном формате"/>
    <w:basedOn w:val="a"/>
    <w:rsid w:val="00730CD6"/>
    <w:rPr>
      <w:rFonts w:ascii="Courier New" w:eastAsia="NSimSun" w:hAnsi="Courier New" w:cs="Courier New"/>
      <w:sz w:val="20"/>
      <w:szCs w:val="20"/>
    </w:rPr>
  </w:style>
  <w:style w:type="paragraph" w:customStyle="1" w:styleId="FrameContents">
    <w:name w:val="Frame Contents"/>
    <w:basedOn w:val="a"/>
    <w:rsid w:val="00730CD6"/>
  </w:style>
  <w:style w:type="paragraph" w:styleId="ae">
    <w:name w:val="Balloon Text"/>
    <w:basedOn w:val="a"/>
    <w:link w:val="af"/>
    <w:uiPriority w:val="99"/>
    <w:semiHidden/>
    <w:unhideWhenUsed/>
    <w:rsid w:val="00EE08BD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EE08BD"/>
    <w:rPr>
      <w:rFonts w:ascii="Tahoma" w:eastAsia="SimSun" w:hAnsi="Tahoma" w:cs="Mangal"/>
      <w:color w:val="00000A"/>
      <w:kern w:val="1"/>
      <w:sz w:val="16"/>
      <w:szCs w:val="14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12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11259E"/>
    <w:rPr>
      <w:rFonts w:ascii="Courier New" w:hAnsi="Courier New" w:cs="Courier New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Верхний колонтитул Знак"/>
    <w:basedOn w:val="a0"/>
    <w:link w:val="af0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  <w:style w:type="paragraph" w:styleId="af2">
    <w:name w:val="footer"/>
    <w:basedOn w:val="a"/>
    <w:link w:val="af3"/>
    <w:uiPriority w:val="99"/>
    <w:unhideWhenUsed/>
    <w:rsid w:val="001D130A"/>
    <w:pPr>
      <w:tabs>
        <w:tab w:val="center" w:pos="4677"/>
        <w:tab w:val="right" w:pos="9355"/>
      </w:tabs>
    </w:pPr>
    <w:rPr>
      <w:szCs w:val="21"/>
    </w:rPr>
  </w:style>
  <w:style w:type="character" w:customStyle="1" w:styleId="af3">
    <w:name w:val="Нижний колонтитул Знак"/>
    <w:basedOn w:val="a0"/>
    <w:link w:val="af2"/>
    <w:uiPriority w:val="99"/>
    <w:rsid w:val="001D130A"/>
    <w:rPr>
      <w:rFonts w:eastAsia="SimSun" w:cs="Mangal"/>
      <w:color w:val="00000A"/>
      <w:kern w:val="1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40E9E-C794-41E1-91E4-F292411E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Laba</vt:lpstr>
    </vt:vector>
  </TitlesOfParts>
  <Company>Microsoft</Company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creator>Kseniia</dc:creator>
  <cp:lastModifiedBy>Lyudmila</cp:lastModifiedBy>
  <cp:revision>8</cp:revision>
  <cp:lastPrinted>1900-12-31T22:00:00Z</cp:lastPrinted>
  <dcterms:created xsi:type="dcterms:W3CDTF">2020-02-02T10:41:00Z</dcterms:created>
  <dcterms:modified xsi:type="dcterms:W3CDTF">2020-02-02T19:44:00Z</dcterms:modified>
</cp:coreProperties>
</file>